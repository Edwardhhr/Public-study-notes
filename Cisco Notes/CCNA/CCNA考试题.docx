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4E" w:rsidRPr="00F94B22" w:rsidRDefault="00D03B3D">
      <w:r w:rsidRPr="00F94B22">
        <w:rPr>
          <w:rFonts w:hint="eastAsia"/>
        </w:rPr>
        <w:t>第一部分：选择题</w:t>
      </w:r>
    </w:p>
    <w:p w:rsidR="00D03B3D" w:rsidRPr="00F94B22" w:rsidRDefault="00D03B3D" w:rsidP="00D03B3D">
      <w:r w:rsidRPr="00F94B22">
        <w:rPr>
          <w:rFonts w:hint="eastAsia"/>
        </w:rPr>
        <w:t>1</w:t>
      </w:r>
      <w:r w:rsidRPr="00F94B22">
        <w:rPr>
          <w:rFonts w:hint="eastAsia"/>
        </w:rPr>
        <w:t>：提供可靠数据传输、</w:t>
      </w:r>
      <w:proofErr w:type="gramStart"/>
      <w:r w:rsidRPr="00F94B22">
        <w:rPr>
          <w:rFonts w:hint="eastAsia"/>
        </w:rPr>
        <w:t>流控的</w:t>
      </w:r>
      <w:proofErr w:type="gramEnd"/>
      <w:r w:rsidRPr="00F94B22">
        <w:rPr>
          <w:rFonts w:hint="eastAsia"/>
        </w:rPr>
        <w:t>是</w:t>
      </w:r>
      <w:r w:rsidRPr="00F94B22">
        <w:rPr>
          <w:rFonts w:hint="eastAsia"/>
        </w:rPr>
        <w:t>OSI</w:t>
      </w:r>
      <w:r w:rsidRPr="00F94B22">
        <w:rPr>
          <w:rFonts w:hint="eastAsia"/>
        </w:rPr>
        <w:t>的第几层（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、表示层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、网络层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、传输层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、会话层</w:t>
      </w:r>
    </w:p>
    <w:p w:rsidR="00D03B3D" w:rsidRPr="00F94B22" w:rsidRDefault="00D03B3D" w:rsidP="00D03B3D">
      <w:r w:rsidRPr="00F94B22">
        <w:rPr>
          <w:rFonts w:hint="eastAsia"/>
        </w:rPr>
        <w:t>E</w:t>
      </w:r>
      <w:r w:rsidRPr="00F94B22">
        <w:rPr>
          <w:rFonts w:hint="eastAsia"/>
        </w:rPr>
        <w:t>、链路层</w:t>
      </w:r>
    </w:p>
    <w:p w:rsidR="00D03B3D" w:rsidRPr="00F94B22" w:rsidRDefault="00D03B3D" w:rsidP="00D03B3D"/>
    <w:p w:rsidR="00D03B3D" w:rsidRPr="00F94B22" w:rsidRDefault="00D03B3D" w:rsidP="00D03B3D">
      <w:r w:rsidRPr="00F94B22">
        <w:rPr>
          <w:rFonts w:hint="eastAsia"/>
        </w:rPr>
        <w:t>2</w:t>
      </w:r>
      <w:r w:rsidRPr="00F94B22">
        <w:rPr>
          <w:rFonts w:hint="eastAsia"/>
        </w:rPr>
        <w:t>：子网掩码产生在那一层（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、表示层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、网络层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、传输层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、会话层</w:t>
      </w:r>
    </w:p>
    <w:p w:rsidR="00D03B3D" w:rsidRPr="00F94B22" w:rsidRDefault="00D03B3D" w:rsidP="00D03B3D">
      <w:r w:rsidRPr="00F94B22">
        <w:rPr>
          <w:rFonts w:hint="eastAsia"/>
        </w:rPr>
        <w:t>3</w:t>
      </w:r>
      <w:r w:rsidRPr="00F94B22">
        <w:rPr>
          <w:rFonts w:hint="eastAsia"/>
        </w:rPr>
        <w:t>：当路由器接收的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报文的目的地址不是本路由器的接口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地址，并且在路由表中未找到匹配的路由项，采取的策略是（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、丢掉该分组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、将该分组分片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、转发该分组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、以上答案均不对</w:t>
      </w:r>
    </w:p>
    <w:p w:rsidR="00D03B3D" w:rsidRPr="00F94B22" w:rsidRDefault="00D03B3D" w:rsidP="00D03B3D">
      <w:r w:rsidRPr="00F94B22">
        <w:rPr>
          <w:rFonts w:hint="eastAsia"/>
        </w:rPr>
        <w:t>4</w:t>
      </w:r>
      <w:r w:rsidRPr="00F94B22">
        <w:rPr>
          <w:rFonts w:hint="eastAsia"/>
        </w:rPr>
        <w:t>：当一台主机从一个网络移到另一个网络时，以下说法正确的是（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、必须改变它的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地址和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、必须改变它的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地址，但不需改动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、必须改变它的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地址，但不需改动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地址、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地址都不需改动</w:t>
      </w:r>
    </w:p>
    <w:p w:rsidR="00D03B3D" w:rsidRPr="00F94B22" w:rsidRDefault="00D03B3D" w:rsidP="00D03B3D">
      <w:r w:rsidRPr="00F94B22">
        <w:rPr>
          <w:rFonts w:hint="eastAsia"/>
        </w:rPr>
        <w:t>5</w:t>
      </w:r>
      <w:r w:rsidRPr="00F94B22">
        <w:rPr>
          <w:rFonts w:hint="eastAsia"/>
        </w:rPr>
        <w:t>：</w:t>
      </w:r>
      <w:r w:rsidRPr="00F94B22">
        <w:rPr>
          <w:rFonts w:hint="eastAsia"/>
        </w:rPr>
        <w:t>ISO</w:t>
      </w:r>
      <w:r w:rsidRPr="00F94B22">
        <w:rPr>
          <w:rFonts w:hint="eastAsia"/>
        </w:rPr>
        <w:t>提出</w:t>
      </w:r>
      <w:r w:rsidRPr="00F94B22">
        <w:rPr>
          <w:rFonts w:hint="eastAsia"/>
        </w:rPr>
        <w:t>OSI</w:t>
      </w:r>
      <w:r w:rsidRPr="00F94B22">
        <w:rPr>
          <w:rFonts w:hint="eastAsia"/>
        </w:rPr>
        <w:t>的关键是（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、系统互联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、提高网络速度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、为计算机制定标准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、经济利益</w:t>
      </w:r>
    </w:p>
    <w:p w:rsidR="00D03B3D" w:rsidRPr="00F94B22" w:rsidRDefault="00D03B3D" w:rsidP="00D03B3D">
      <w:r w:rsidRPr="00F94B22">
        <w:rPr>
          <w:rFonts w:hint="eastAsia"/>
        </w:rPr>
        <w:t>6</w:t>
      </w:r>
      <w:r w:rsidRPr="00F94B22">
        <w:rPr>
          <w:rFonts w:hint="eastAsia"/>
        </w:rPr>
        <w:t>：</w:t>
      </w:r>
      <w:r w:rsidRPr="00F94B22">
        <w:rPr>
          <w:rFonts w:hint="eastAsia"/>
        </w:rPr>
        <w:t>OSI</w:t>
      </w:r>
      <w:r w:rsidRPr="00F94B22">
        <w:rPr>
          <w:rFonts w:hint="eastAsia"/>
        </w:rPr>
        <w:t>参考模型按顺序有哪些层（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、应用层、传输层、网络层、物理层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、应用层、表示层、会话层、网络层、传输层、数据链路层、物理层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、应用层、表示层、会话层、传输层、网络层、数据链路层、物理层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、应用层、会话层、传输层、物理层</w:t>
      </w:r>
    </w:p>
    <w:p w:rsidR="00D03B3D" w:rsidRPr="00F94B22" w:rsidRDefault="00D03B3D" w:rsidP="00D03B3D">
      <w:r w:rsidRPr="00F94B22">
        <w:rPr>
          <w:rFonts w:hint="eastAsia"/>
        </w:rPr>
        <w:t>7</w:t>
      </w:r>
      <w:r w:rsidRPr="00F94B22">
        <w:rPr>
          <w:rFonts w:hint="eastAsia"/>
        </w:rPr>
        <w:t>：</w:t>
      </w:r>
      <w:r w:rsidRPr="00F94B22">
        <w:rPr>
          <w:rFonts w:hint="eastAsia"/>
        </w:rPr>
        <w:t>LAN</w:t>
      </w:r>
      <w:r w:rsidRPr="00F94B22">
        <w:rPr>
          <w:rFonts w:hint="eastAsia"/>
        </w:rPr>
        <w:t>的拓扑形式一般以（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）为主。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、总线型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、环型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、令牌环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、载波侦听与冲突检测</w:t>
      </w:r>
      <w:r w:rsidRPr="00F94B22">
        <w:rPr>
          <w:rFonts w:hint="eastAsia"/>
        </w:rPr>
        <w:t>CSMA/CD</w:t>
      </w:r>
    </w:p>
    <w:p w:rsidR="00D03B3D" w:rsidRPr="00F94B22" w:rsidRDefault="00D03B3D" w:rsidP="00D03B3D">
      <w:r w:rsidRPr="00F94B22">
        <w:rPr>
          <w:rFonts w:hint="eastAsia"/>
        </w:rPr>
        <w:t>8</w:t>
      </w:r>
      <w:r w:rsidRPr="00F94B22">
        <w:rPr>
          <w:rFonts w:hint="eastAsia"/>
        </w:rPr>
        <w:t>：网段地址</w:t>
      </w:r>
      <w:r w:rsidRPr="00F94B22">
        <w:rPr>
          <w:rFonts w:hint="eastAsia"/>
        </w:rPr>
        <w:t>154.27.0.0</w:t>
      </w:r>
      <w:r w:rsidRPr="00F94B22">
        <w:rPr>
          <w:rFonts w:hint="eastAsia"/>
        </w:rPr>
        <w:t>的网络，若不做子网划分，能支持（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）台主机</w:t>
      </w:r>
      <w:r w:rsidRPr="00F94B22">
        <w:rPr>
          <w:rFonts w:hint="eastAsia"/>
        </w:rPr>
        <w:t xml:space="preserve"> 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254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1024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65,534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16,777,206</w:t>
      </w:r>
    </w:p>
    <w:p w:rsidR="00D03B3D" w:rsidRPr="00F94B22" w:rsidRDefault="00D03B3D" w:rsidP="00D03B3D">
      <w:r w:rsidRPr="00F94B22">
        <w:rPr>
          <w:rFonts w:hint="eastAsia"/>
        </w:rPr>
        <w:lastRenderedPageBreak/>
        <w:t>9</w:t>
      </w:r>
      <w:r w:rsidRPr="00F94B22">
        <w:rPr>
          <w:rFonts w:hint="eastAsia"/>
        </w:rPr>
        <w:t>：路由器网络层的基本功能是（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、配置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、寻找路由和转发报文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、将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地址解释成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10</w:t>
      </w:r>
      <w:r w:rsidRPr="00F94B22">
        <w:rPr>
          <w:rFonts w:hint="eastAsia"/>
        </w:rPr>
        <w:t>：选出基于</w:t>
      </w:r>
      <w:r w:rsidRPr="00F94B22">
        <w:rPr>
          <w:rFonts w:hint="eastAsia"/>
        </w:rPr>
        <w:t>TCP</w:t>
      </w:r>
      <w:r w:rsidRPr="00F94B22">
        <w:rPr>
          <w:rFonts w:hint="eastAsia"/>
        </w:rPr>
        <w:t>协议的应用程序（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PING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TFTP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TELNET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OSPF</w:t>
      </w:r>
    </w:p>
    <w:p w:rsidR="00D03B3D" w:rsidRPr="00F94B22" w:rsidRDefault="00D03B3D" w:rsidP="00D03B3D">
      <w:r w:rsidRPr="00F94B22">
        <w:rPr>
          <w:rFonts w:hint="eastAsia"/>
        </w:rPr>
        <w:t>11</w:t>
      </w:r>
      <w:r w:rsidRPr="00F94B22">
        <w:rPr>
          <w:rFonts w:hint="eastAsia"/>
        </w:rPr>
        <w:t>：某公司申请到一个</w:t>
      </w:r>
      <w:r w:rsidRPr="00F94B22">
        <w:rPr>
          <w:rFonts w:hint="eastAsia"/>
        </w:rPr>
        <w:t>C</w:t>
      </w:r>
      <w:r w:rsidRPr="00F94B22">
        <w:rPr>
          <w:rFonts w:hint="eastAsia"/>
        </w:rPr>
        <w:t>类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地址，但要连接</w:t>
      </w:r>
      <w:r w:rsidRPr="00F94B22">
        <w:rPr>
          <w:rFonts w:hint="eastAsia"/>
        </w:rPr>
        <w:t>6</w:t>
      </w:r>
      <w:r w:rsidRPr="00F94B22">
        <w:rPr>
          <w:rFonts w:hint="eastAsia"/>
        </w:rPr>
        <w:t>个的子公司，最大的一个子公司有</w:t>
      </w:r>
      <w:r w:rsidRPr="00F94B22">
        <w:rPr>
          <w:rFonts w:hint="eastAsia"/>
        </w:rPr>
        <w:t>26</w:t>
      </w:r>
      <w:r w:rsidRPr="00F94B22">
        <w:rPr>
          <w:rFonts w:hint="eastAsia"/>
        </w:rPr>
        <w:t>台计算机，每个子公司在一个网段中，则子网掩码应设为（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255.255.255.0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255.255.255.128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255.255.255.192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255.255.255.224  </w:t>
      </w:r>
    </w:p>
    <w:p w:rsidR="00D03B3D" w:rsidRPr="00F94B22" w:rsidRDefault="00D03B3D" w:rsidP="00D03B3D">
      <w:r w:rsidRPr="00F94B22">
        <w:rPr>
          <w:rFonts w:hint="eastAsia"/>
        </w:rPr>
        <w:t>12</w:t>
      </w:r>
      <w:r w:rsidRPr="00F94B22">
        <w:rPr>
          <w:rFonts w:hint="eastAsia"/>
        </w:rPr>
        <w:t>：</w:t>
      </w:r>
      <w:r w:rsidRPr="00F94B22">
        <w:rPr>
          <w:rFonts w:hint="eastAsia"/>
        </w:rPr>
        <w:t>B</w:t>
      </w:r>
      <w:r w:rsidRPr="00F94B22">
        <w:rPr>
          <w:rFonts w:hint="eastAsia"/>
        </w:rPr>
        <w:t>类地址的缺省掩码是（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255.0.0.0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255.255.255.0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255.255.0.0</w:t>
      </w:r>
    </w:p>
    <w:p w:rsidR="00D03B3D" w:rsidRPr="00F94B22" w:rsidRDefault="00D03B3D" w:rsidP="00D03B3D">
      <w:r w:rsidRPr="00F94B22">
        <w:rPr>
          <w:rFonts w:hint="eastAsia"/>
        </w:rPr>
        <w:t>13</w:t>
      </w:r>
      <w:r w:rsidRPr="00F94B22">
        <w:rPr>
          <w:rFonts w:hint="eastAsia"/>
        </w:rPr>
        <w:t>：在以太网中，是根据（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）地址来区分不同的设备的。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IPX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LLC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</w:t>
      </w:r>
    </w:p>
    <w:p w:rsidR="00D03B3D" w:rsidRPr="00F94B22" w:rsidRDefault="00D03B3D" w:rsidP="00D03B3D">
      <w:r w:rsidRPr="00F94B22">
        <w:rPr>
          <w:rFonts w:hint="eastAsia"/>
        </w:rPr>
        <w:t>14</w:t>
      </w:r>
      <w:r w:rsidRPr="00F94B22">
        <w:rPr>
          <w:rFonts w:hint="eastAsia"/>
        </w:rPr>
        <w:t>：下列哪项是合法的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主机地址？（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127.2.3.5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1.255.255.2/24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255.23.200.9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192.240.150.255/24</w:t>
      </w:r>
    </w:p>
    <w:p w:rsidR="00D03B3D" w:rsidRPr="00F94B22" w:rsidRDefault="00D03B3D" w:rsidP="00D03B3D">
      <w:r w:rsidRPr="00F94B22">
        <w:rPr>
          <w:rFonts w:hint="eastAsia"/>
        </w:rPr>
        <w:t>15</w:t>
      </w:r>
      <w:r w:rsidRPr="00F94B22">
        <w:rPr>
          <w:rFonts w:hint="eastAsia"/>
        </w:rPr>
        <w:t>：以下内容哪些是路由信息中所不包含的（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）。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、目标网络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、源地址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、路由权值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、下一跳</w:t>
      </w:r>
    </w:p>
    <w:p w:rsidR="00D03B3D" w:rsidRPr="00F94B22" w:rsidRDefault="00D03B3D" w:rsidP="00D03B3D">
      <w:r w:rsidRPr="00F94B22">
        <w:rPr>
          <w:rFonts w:hint="eastAsia"/>
        </w:rPr>
        <w:t>16</w:t>
      </w:r>
      <w:r w:rsidRPr="00F94B22">
        <w:rPr>
          <w:rFonts w:hint="eastAsia"/>
        </w:rPr>
        <w:t>：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地址</w:t>
      </w:r>
      <w:r w:rsidRPr="00F94B22">
        <w:rPr>
          <w:rFonts w:hint="eastAsia"/>
        </w:rPr>
        <w:t>219.25.23.56</w:t>
      </w:r>
      <w:r w:rsidRPr="00F94B22">
        <w:rPr>
          <w:rFonts w:hint="eastAsia"/>
        </w:rPr>
        <w:t>的缺省子网掩码有几位？（</w:t>
      </w:r>
      <w:r w:rsidRPr="00F94B22">
        <w:rPr>
          <w:rFonts w:hint="eastAsia"/>
        </w:rPr>
        <w:t xml:space="preserve">     </w:t>
      </w:r>
      <w:r w:rsidRPr="00F94B22">
        <w:rPr>
          <w:rFonts w:hint="eastAsia"/>
        </w:rPr>
        <w:t>）</w:t>
      </w:r>
    </w:p>
    <w:p w:rsidR="00D03B3D" w:rsidRPr="00F94B22" w:rsidRDefault="00D03B3D" w:rsidP="00D03B3D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8</w:t>
      </w:r>
    </w:p>
    <w:p w:rsidR="00D03B3D" w:rsidRPr="00F94B22" w:rsidRDefault="00D03B3D" w:rsidP="00D03B3D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16</w:t>
      </w:r>
    </w:p>
    <w:p w:rsidR="00D03B3D" w:rsidRPr="00F94B22" w:rsidRDefault="00D03B3D" w:rsidP="00D03B3D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24</w:t>
      </w:r>
    </w:p>
    <w:p w:rsidR="00D03B3D" w:rsidRPr="00F94B22" w:rsidRDefault="00D03B3D" w:rsidP="00D03B3D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32</w:t>
      </w:r>
    </w:p>
    <w:p w:rsidR="008934A0" w:rsidRPr="00F94B22" w:rsidRDefault="00D03B3D" w:rsidP="008934A0">
      <w:r w:rsidRPr="00F94B22">
        <w:rPr>
          <w:rFonts w:hint="eastAsia"/>
        </w:rPr>
        <w:t>17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TCP</w:t>
      </w:r>
      <w:r w:rsidR="008934A0" w:rsidRPr="00F94B22">
        <w:rPr>
          <w:rFonts w:hint="eastAsia"/>
        </w:rPr>
        <w:t>和</w:t>
      </w:r>
      <w:r w:rsidR="008934A0" w:rsidRPr="00F94B22">
        <w:rPr>
          <w:rFonts w:hint="eastAsia"/>
        </w:rPr>
        <w:t>UDP</w:t>
      </w:r>
      <w:r w:rsidR="008934A0" w:rsidRPr="00F94B22">
        <w:rPr>
          <w:rFonts w:hint="eastAsia"/>
        </w:rPr>
        <w:t>协议的相似之处是（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传输层协议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面向连接的协议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面向非连接的协议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以上均不对</w:t>
      </w:r>
    </w:p>
    <w:p w:rsidR="008934A0" w:rsidRPr="00F94B22" w:rsidRDefault="00D03B3D" w:rsidP="008934A0">
      <w:r w:rsidRPr="00F94B22">
        <w:rPr>
          <w:rFonts w:hint="eastAsia"/>
        </w:rPr>
        <w:lastRenderedPageBreak/>
        <w:t>18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数据链路层添加链路层的控制信息到数据包中，形成（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），再传递到物理层，在物理层网络传送了原始的比特流。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帧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信元</w:t>
      </w:r>
    </w:p>
    <w:p w:rsidR="00D03B3D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数据包</w:t>
      </w:r>
    </w:p>
    <w:p w:rsidR="008934A0" w:rsidRPr="00F94B22" w:rsidRDefault="00D03B3D" w:rsidP="008934A0">
      <w:r w:rsidRPr="00F94B22">
        <w:rPr>
          <w:rFonts w:hint="eastAsia"/>
        </w:rPr>
        <w:t>19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哪一个是有效的</w:t>
      </w:r>
      <w:r w:rsidR="008934A0" w:rsidRPr="00F94B22">
        <w:rPr>
          <w:rFonts w:hint="eastAsia"/>
        </w:rPr>
        <w:t>MAC</w:t>
      </w:r>
      <w:r w:rsidR="008934A0" w:rsidRPr="00F94B22">
        <w:rPr>
          <w:rFonts w:hint="eastAsia"/>
        </w:rPr>
        <w:t>地址（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192.201.63.252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19-22-01-63-23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0000.1234.ADFB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00-00-11-11-11-AA</w:t>
      </w:r>
    </w:p>
    <w:p w:rsidR="008934A0" w:rsidRPr="00F94B22" w:rsidRDefault="00D03B3D" w:rsidP="008934A0">
      <w:r w:rsidRPr="00F94B22">
        <w:rPr>
          <w:rFonts w:hint="eastAsia"/>
        </w:rPr>
        <w:t>20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在</w:t>
      </w:r>
      <w:r w:rsidR="008934A0" w:rsidRPr="00F94B22">
        <w:rPr>
          <w:rFonts w:hint="eastAsia"/>
        </w:rPr>
        <w:t>rip</w:t>
      </w:r>
      <w:r w:rsidR="008934A0" w:rsidRPr="00F94B22">
        <w:rPr>
          <w:rFonts w:hint="eastAsia"/>
        </w:rPr>
        <w:t>中</w:t>
      </w:r>
      <w:r w:rsidR="008934A0" w:rsidRPr="00F94B22">
        <w:rPr>
          <w:rFonts w:hint="eastAsia"/>
        </w:rPr>
        <w:t>metric</w:t>
      </w:r>
      <w:r w:rsidR="008934A0" w:rsidRPr="00F94B22">
        <w:rPr>
          <w:rFonts w:hint="eastAsia"/>
        </w:rPr>
        <w:t>等于（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）为不可达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8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15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16</w:t>
      </w:r>
    </w:p>
    <w:p w:rsidR="008934A0" w:rsidRPr="00F94B22" w:rsidRDefault="00D03B3D" w:rsidP="008934A0">
      <w:r w:rsidRPr="00F94B22">
        <w:rPr>
          <w:rFonts w:hint="eastAsia"/>
        </w:rPr>
        <w:t>21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两台以太网交换机之间使用了两根</w:t>
      </w:r>
      <w:r w:rsidR="008934A0" w:rsidRPr="00F94B22">
        <w:rPr>
          <w:rFonts w:hint="eastAsia"/>
        </w:rPr>
        <w:t>5</w:t>
      </w:r>
      <w:r w:rsidR="008934A0" w:rsidRPr="00F94B22">
        <w:rPr>
          <w:rFonts w:hint="eastAsia"/>
        </w:rPr>
        <w:t>类双绞线相连，要解决其通信问题，需启用（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）技术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源路由网桥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生成树网桥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MAC</w:t>
      </w:r>
      <w:r w:rsidRPr="00F94B22">
        <w:rPr>
          <w:rFonts w:hint="eastAsia"/>
        </w:rPr>
        <w:t>子层网桥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透明路由网桥</w:t>
      </w:r>
    </w:p>
    <w:p w:rsidR="008934A0" w:rsidRPr="00F94B22" w:rsidRDefault="00D03B3D" w:rsidP="008934A0">
      <w:r w:rsidRPr="00F94B22">
        <w:rPr>
          <w:rFonts w:hint="eastAsia"/>
        </w:rPr>
        <w:t>22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IEEE 802.1Q</w:t>
      </w:r>
      <w:r w:rsidR="008934A0" w:rsidRPr="00F94B22">
        <w:rPr>
          <w:rFonts w:hint="eastAsia"/>
        </w:rPr>
        <w:t>的标记报头将随着介质不同而发生变化，按照</w:t>
      </w:r>
      <w:r w:rsidR="008934A0" w:rsidRPr="00F94B22">
        <w:rPr>
          <w:rFonts w:hint="eastAsia"/>
        </w:rPr>
        <w:t>IEEE802.1Q</w:t>
      </w:r>
      <w:r w:rsidR="008934A0" w:rsidRPr="00F94B22">
        <w:rPr>
          <w:rFonts w:hint="eastAsia"/>
        </w:rPr>
        <w:t>标准，标记实际上嵌在（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不固定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地址和目标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地址前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地址和目标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地址后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地址和目标</w:t>
      </w:r>
      <w:r w:rsidRPr="00F94B22">
        <w:rPr>
          <w:rFonts w:hint="eastAsia"/>
        </w:rPr>
        <w:t>MAC</w:t>
      </w:r>
      <w:r w:rsidRPr="00F94B22">
        <w:rPr>
          <w:rFonts w:hint="eastAsia"/>
        </w:rPr>
        <w:t>地址中间</w:t>
      </w:r>
    </w:p>
    <w:p w:rsidR="008934A0" w:rsidRPr="00F94B22" w:rsidRDefault="00D03B3D" w:rsidP="008934A0">
      <w:r w:rsidRPr="00F94B22">
        <w:rPr>
          <w:rFonts w:hint="eastAsia"/>
        </w:rPr>
        <w:t>23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）是一种广播，主机通过它可以动态的发现对应于一个</w:t>
      </w:r>
      <w:r w:rsidR="008934A0" w:rsidRPr="00F94B22">
        <w:rPr>
          <w:rFonts w:hint="eastAsia"/>
        </w:rPr>
        <w:t>IP</w:t>
      </w:r>
      <w:r w:rsidR="008934A0" w:rsidRPr="00F94B22">
        <w:rPr>
          <w:rFonts w:hint="eastAsia"/>
        </w:rPr>
        <w:t>地址的</w:t>
      </w:r>
      <w:r w:rsidR="008934A0" w:rsidRPr="00F94B22">
        <w:rPr>
          <w:rFonts w:hint="eastAsia"/>
        </w:rPr>
        <w:t>MAC</w:t>
      </w:r>
      <w:r w:rsidR="008934A0" w:rsidRPr="00F94B22">
        <w:rPr>
          <w:rFonts w:hint="eastAsia"/>
        </w:rPr>
        <w:t>地址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ARP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DNS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ICMP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RARP</w:t>
      </w:r>
    </w:p>
    <w:p w:rsidR="008934A0" w:rsidRPr="00F94B22" w:rsidRDefault="00D03B3D" w:rsidP="008934A0">
      <w:r w:rsidRPr="00F94B22">
        <w:rPr>
          <w:rFonts w:hint="eastAsia"/>
        </w:rPr>
        <w:t>24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路由算法使用了许多不同的权决定最佳路由，通常采用的权不包括（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带宽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可靠性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物理距离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通信费用</w:t>
      </w:r>
    </w:p>
    <w:p w:rsidR="008934A0" w:rsidRPr="00F94B22" w:rsidRDefault="00D03B3D" w:rsidP="008934A0">
      <w:r w:rsidRPr="00F94B22">
        <w:rPr>
          <w:rFonts w:hint="eastAsia"/>
        </w:rPr>
        <w:t>25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标准访问控制列表以（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）作为判别条件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数据包的大小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数据包的源地址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数据包的端口号</w:t>
      </w:r>
    </w:p>
    <w:p w:rsidR="008934A0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数据包的目的地址</w:t>
      </w:r>
    </w:p>
    <w:p w:rsidR="00D03B3D" w:rsidRPr="00F94B22" w:rsidRDefault="00D03B3D" w:rsidP="00D03B3D"/>
    <w:p w:rsidR="008934A0" w:rsidRPr="00F94B22" w:rsidRDefault="00D03B3D" w:rsidP="008934A0">
      <w:r w:rsidRPr="00F94B22">
        <w:rPr>
          <w:rFonts w:hint="eastAsia"/>
        </w:rPr>
        <w:t>26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）为两次握手协议，它通过在网络上以明文的方式传递用户名及口令来对用户进</w:t>
      </w:r>
      <w:r w:rsidR="008934A0" w:rsidRPr="00F94B22">
        <w:rPr>
          <w:rFonts w:hint="eastAsia"/>
        </w:rPr>
        <w:lastRenderedPageBreak/>
        <w:t>行验证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PAP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IPCP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CHAP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RADIUS</w:t>
      </w:r>
    </w:p>
    <w:p w:rsidR="008934A0" w:rsidRPr="00F94B22" w:rsidRDefault="00D03B3D" w:rsidP="008934A0">
      <w:r w:rsidRPr="00F94B22">
        <w:rPr>
          <w:rFonts w:hint="eastAsia"/>
        </w:rPr>
        <w:t>27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在</w:t>
      </w:r>
      <w:r w:rsidR="008934A0" w:rsidRPr="00F94B22">
        <w:rPr>
          <w:rFonts w:hint="eastAsia"/>
        </w:rPr>
        <w:t>TCP/IP</w:t>
      </w:r>
      <w:r w:rsidR="008934A0" w:rsidRPr="00F94B22">
        <w:rPr>
          <w:rFonts w:hint="eastAsia"/>
        </w:rPr>
        <w:t>协议中，</w:t>
      </w:r>
      <w:r w:rsidR="008934A0" w:rsidRPr="00F94B22">
        <w:rPr>
          <w:rFonts w:hint="eastAsia"/>
        </w:rPr>
        <w:t>A</w:t>
      </w:r>
      <w:r w:rsidR="008934A0" w:rsidRPr="00F94B22">
        <w:rPr>
          <w:rFonts w:hint="eastAsia"/>
        </w:rPr>
        <w:t>类地址第一个字节的范围是（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0---126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0---127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1---126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1---127</w:t>
      </w:r>
    </w:p>
    <w:p w:rsidR="008934A0" w:rsidRPr="00F94B22" w:rsidRDefault="00D03B3D" w:rsidP="008934A0">
      <w:r w:rsidRPr="00F94B22">
        <w:rPr>
          <w:rFonts w:hint="eastAsia"/>
        </w:rPr>
        <w:t>28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一台</w:t>
      </w:r>
      <w:r w:rsidR="008934A0" w:rsidRPr="00F94B22">
        <w:rPr>
          <w:rFonts w:hint="eastAsia"/>
        </w:rPr>
        <w:t>IP</w:t>
      </w:r>
      <w:r w:rsidR="008934A0" w:rsidRPr="00F94B22">
        <w:rPr>
          <w:rFonts w:hint="eastAsia"/>
        </w:rPr>
        <w:t>地址为</w:t>
      </w:r>
      <w:r w:rsidR="008934A0" w:rsidRPr="00F94B22">
        <w:rPr>
          <w:rFonts w:hint="eastAsia"/>
        </w:rPr>
        <w:t>10.110.9.113/21</w:t>
      </w:r>
      <w:r w:rsidR="008934A0" w:rsidRPr="00F94B22">
        <w:rPr>
          <w:rFonts w:hint="eastAsia"/>
        </w:rPr>
        <w:t>主机在启动时发出的广播</w:t>
      </w:r>
      <w:r w:rsidR="008934A0" w:rsidRPr="00F94B22">
        <w:rPr>
          <w:rFonts w:hint="eastAsia"/>
        </w:rPr>
        <w:t>IP</w:t>
      </w:r>
      <w:r w:rsidR="008934A0" w:rsidRPr="00F94B22">
        <w:rPr>
          <w:rFonts w:hint="eastAsia"/>
        </w:rPr>
        <w:t>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10.110.9.255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10.110.15.255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10.110.255.255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10.255.255.255</w:t>
      </w:r>
    </w:p>
    <w:p w:rsidR="008934A0" w:rsidRPr="00F94B22" w:rsidRDefault="00D03B3D" w:rsidP="008934A0">
      <w:r w:rsidRPr="00F94B22">
        <w:rPr>
          <w:rFonts w:hint="eastAsia"/>
        </w:rPr>
        <w:t>29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关于矢量距离算法以下那些说法是错误的（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矢量距离算法不会产生路由环路问题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矢量距离算法是靠传递路由信息来实现的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路由信息的矢量表示法是（目标网络，</w:t>
      </w:r>
      <w:r w:rsidRPr="00F94B22">
        <w:rPr>
          <w:rFonts w:hint="eastAsia"/>
        </w:rPr>
        <w:t xml:space="preserve"> metric</w:t>
      </w:r>
      <w:r w:rsidRPr="00F94B22">
        <w:rPr>
          <w:rFonts w:hint="eastAsia"/>
        </w:rPr>
        <w:t>）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使用矢量距离算法的协议只从自己的邻居获得信息</w:t>
      </w:r>
    </w:p>
    <w:p w:rsidR="00451C16" w:rsidRPr="00F94B22" w:rsidRDefault="00D03B3D" w:rsidP="00451C16">
      <w:r w:rsidRPr="00F94B22">
        <w:rPr>
          <w:rFonts w:hint="eastAsia"/>
        </w:rPr>
        <w:t>30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DHCP</w:t>
      </w:r>
      <w:r w:rsidR="00451C16" w:rsidRPr="00F94B22">
        <w:rPr>
          <w:rFonts w:hint="eastAsia"/>
        </w:rPr>
        <w:t>客户端是使用地址（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）来申请一个新的</w:t>
      </w:r>
      <w:r w:rsidR="00451C16" w:rsidRPr="00F94B22">
        <w:rPr>
          <w:rFonts w:hint="eastAsia"/>
        </w:rPr>
        <w:t>IP</w:t>
      </w:r>
      <w:r w:rsidR="00451C16" w:rsidRPr="00F94B22">
        <w:rPr>
          <w:rFonts w:hint="eastAsia"/>
        </w:rPr>
        <w:t>地址的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0.0.0.0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10.0.0.1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127.0.0.1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255.255.255.255</w:t>
      </w:r>
    </w:p>
    <w:p w:rsidR="00451C16" w:rsidRPr="00F94B22" w:rsidRDefault="00D03B3D" w:rsidP="00451C16">
      <w:r w:rsidRPr="00F94B22">
        <w:rPr>
          <w:rFonts w:hint="eastAsia"/>
        </w:rPr>
        <w:t>31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在</w:t>
      </w:r>
      <w:r w:rsidR="00451C16" w:rsidRPr="00F94B22">
        <w:rPr>
          <w:rFonts w:hint="eastAsia"/>
        </w:rPr>
        <w:t>RIP</w:t>
      </w:r>
      <w:r w:rsidR="00451C16" w:rsidRPr="00F94B22">
        <w:rPr>
          <w:rFonts w:hint="eastAsia"/>
        </w:rPr>
        <w:t>协议中，计算</w:t>
      </w:r>
      <w:r w:rsidR="00451C16" w:rsidRPr="00F94B22">
        <w:rPr>
          <w:rFonts w:hint="eastAsia"/>
        </w:rPr>
        <w:t>metric</w:t>
      </w:r>
      <w:r w:rsidR="00451C16" w:rsidRPr="00F94B22">
        <w:rPr>
          <w:rFonts w:hint="eastAsia"/>
        </w:rPr>
        <w:t>值的参数是（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MTU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时延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带宽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路由跳数</w:t>
      </w:r>
    </w:p>
    <w:p w:rsidR="00451C16" w:rsidRPr="00F94B22" w:rsidRDefault="00D03B3D" w:rsidP="00451C16">
      <w:r w:rsidRPr="00F94B22">
        <w:rPr>
          <w:rFonts w:hint="eastAsia"/>
        </w:rPr>
        <w:t>32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规划一个</w:t>
      </w:r>
      <w:r w:rsidR="00451C16" w:rsidRPr="00F94B22">
        <w:rPr>
          <w:rFonts w:hint="eastAsia"/>
        </w:rPr>
        <w:t>C</w:t>
      </w:r>
      <w:r w:rsidR="00451C16" w:rsidRPr="00F94B22">
        <w:rPr>
          <w:rFonts w:hint="eastAsia"/>
        </w:rPr>
        <w:t>类网，需要将网络分为</w:t>
      </w:r>
      <w:r w:rsidR="00451C16" w:rsidRPr="00F94B22">
        <w:rPr>
          <w:rFonts w:hint="eastAsia"/>
        </w:rPr>
        <w:t>9</w:t>
      </w:r>
      <w:r w:rsidR="00451C16" w:rsidRPr="00F94B22">
        <w:rPr>
          <w:rFonts w:hint="eastAsia"/>
        </w:rPr>
        <w:t>个子网，每个子网最多</w:t>
      </w:r>
      <w:r w:rsidR="00451C16" w:rsidRPr="00F94B22">
        <w:rPr>
          <w:rFonts w:hint="eastAsia"/>
        </w:rPr>
        <w:t>15</w:t>
      </w:r>
      <w:r w:rsidR="00451C16" w:rsidRPr="00F94B22">
        <w:rPr>
          <w:rFonts w:hint="eastAsia"/>
        </w:rPr>
        <w:t>台主机，下列哪个是合适的子网掩码？（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255.255.224.0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255.255.255.224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255.255.255.240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没有合适的子网掩码</w:t>
      </w:r>
    </w:p>
    <w:p w:rsidR="00451C16" w:rsidRPr="00F94B22" w:rsidRDefault="00D03B3D" w:rsidP="00451C16">
      <w:r w:rsidRPr="00F94B22">
        <w:rPr>
          <w:rFonts w:hint="eastAsia"/>
        </w:rPr>
        <w:t>33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一个子网</w:t>
      </w:r>
      <w:proofErr w:type="gramStart"/>
      <w:r w:rsidR="00451C16" w:rsidRPr="00F94B22">
        <w:rPr>
          <w:rFonts w:hint="eastAsia"/>
        </w:rPr>
        <w:t>网</w:t>
      </w:r>
      <w:proofErr w:type="gramEnd"/>
      <w:r w:rsidR="00451C16" w:rsidRPr="00F94B22">
        <w:rPr>
          <w:rFonts w:hint="eastAsia"/>
        </w:rPr>
        <w:t>段地址为</w:t>
      </w:r>
      <w:r w:rsidR="00451C16" w:rsidRPr="00F94B22">
        <w:rPr>
          <w:rFonts w:hint="eastAsia"/>
        </w:rPr>
        <w:t>2.0.0.0</w:t>
      </w:r>
      <w:r w:rsidR="00451C16" w:rsidRPr="00F94B22">
        <w:rPr>
          <w:rFonts w:hint="eastAsia"/>
        </w:rPr>
        <w:t>掩码为</w:t>
      </w:r>
      <w:r w:rsidR="00451C16" w:rsidRPr="00F94B22">
        <w:rPr>
          <w:rFonts w:hint="eastAsia"/>
        </w:rPr>
        <w:t>255.255.224.0</w:t>
      </w:r>
      <w:r w:rsidR="00451C16" w:rsidRPr="00F94B22">
        <w:rPr>
          <w:rFonts w:hint="eastAsia"/>
        </w:rPr>
        <w:t>网络，他一个有效子网</w:t>
      </w:r>
      <w:proofErr w:type="gramStart"/>
      <w:r w:rsidR="00451C16" w:rsidRPr="00F94B22">
        <w:rPr>
          <w:rFonts w:hint="eastAsia"/>
        </w:rPr>
        <w:t>网</w:t>
      </w:r>
      <w:proofErr w:type="gramEnd"/>
      <w:r w:rsidR="00451C16" w:rsidRPr="00F94B22">
        <w:rPr>
          <w:rFonts w:hint="eastAsia"/>
        </w:rPr>
        <w:t>段地址是（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2.1.16.0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2.2.32.0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2.3.48.0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>2.4.172.0</w:t>
      </w:r>
    </w:p>
    <w:p w:rsidR="001A2AC9" w:rsidRPr="00F94B22" w:rsidRDefault="00D03B3D" w:rsidP="001A2AC9">
      <w:r w:rsidRPr="00F94B22">
        <w:rPr>
          <w:rFonts w:hint="eastAsia"/>
        </w:rPr>
        <w:t>34</w:t>
      </w:r>
      <w:r w:rsidRPr="00F94B22">
        <w:rPr>
          <w:rFonts w:hint="eastAsia"/>
        </w:rPr>
        <w:t>：</w:t>
      </w:r>
      <w:r w:rsidR="001A2AC9" w:rsidRPr="00F94B22">
        <w:rPr>
          <w:rFonts w:hint="eastAsia"/>
        </w:rPr>
        <w:t>请参见图示。</w:t>
      </w:r>
      <w:r w:rsidR="001A2AC9" w:rsidRPr="00F94B22">
        <w:rPr>
          <w:rFonts w:hint="eastAsia"/>
        </w:rPr>
        <w:t xml:space="preserve"> </w:t>
      </w:r>
      <w:r w:rsidR="001A2AC9" w:rsidRPr="00F94B22">
        <w:rPr>
          <w:rFonts w:hint="eastAsia"/>
        </w:rPr>
        <w:t>连接到</w:t>
      </w:r>
      <w:r w:rsidR="001A2AC9" w:rsidRPr="00F94B22">
        <w:rPr>
          <w:rFonts w:hint="eastAsia"/>
        </w:rPr>
        <w:t xml:space="preserve"> Fa0/0 </w:t>
      </w:r>
      <w:r w:rsidR="001A2AC9" w:rsidRPr="00F94B22">
        <w:rPr>
          <w:rFonts w:hint="eastAsia"/>
        </w:rPr>
        <w:t>的主机无法从此</w:t>
      </w:r>
      <w:r w:rsidR="001A2AC9" w:rsidRPr="00F94B22">
        <w:rPr>
          <w:rFonts w:hint="eastAsia"/>
        </w:rPr>
        <w:t xml:space="preserve"> DHCP </w:t>
      </w:r>
      <w:r w:rsidR="001A2AC9" w:rsidRPr="00F94B22">
        <w:rPr>
          <w:rFonts w:hint="eastAsia"/>
        </w:rPr>
        <w:t>服务器获取</w:t>
      </w:r>
      <w:r w:rsidR="001A2AC9" w:rsidRPr="00F94B22">
        <w:rPr>
          <w:rFonts w:hint="eastAsia"/>
        </w:rPr>
        <w:t xml:space="preserve"> IP </w:t>
      </w:r>
      <w:r w:rsidR="001A2AC9" w:rsidRPr="00F94B22">
        <w:rPr>
          <w:rFonts w:hint="eastAsia"/>
        </w:rPr>
        <w:t>地址。</w:t>
      </w:r>
      <w:r w:rsidR="001A2AC9" w:rsidRPr="00F94B22">
        <w:rPr>
          <w:rFonts w:hint="eastAsia"/>
        </w:rPr>
        <w:t xml:space="preserve"> debug </w:t>
      </w:r>
      <w:proofErr w:type="spellStart"/>
      <w:r w:rsidR="001A2AC9" w:rsidRPr="00F94B22">
        <w:rPr>
          <w:rFonts w:hint="eastAsia"/>
        </w:rPr>
        <w:t>ip</w:t>
      </w:r>
      <w:proofErr w:type="spellEnd"/>
      <w:r w:rsidR="001A2AC9" w:rsidRPr="00F94B22">
        <w:rPr>
          <w:rFonts w:hint="eastAsia"/>
        </w:rPr>
        <w:t xml:space="preserve"> </w:t>
      </w:r>
      <w:proofErr w:type="spellStart"/>
      <w:r w:rsidR="001A2AC9" w:rsidRPr="00F94B22">
        <w:rPr>
          <w:rFonts w:hint="eastAsia"/>
        </w:rPr>
        <w:t>dhcp</w:t>
      </w:r>
      <w:proofErr w:type="spellEnd"/>
      <w:r w:rsidR="001A2AC9" w:rsidRPr="00F94B22">
        <w:rPr>
          <w:rFonts w:hint="eastAsia"/>
        </w:rPr>
        <w:t xml:space="preserve"> server </w:t>
      </w:r>
      <w:r w:rsidR="001A2AC9" w:rsidRPr="00F94B22">
        <w:rPr>
          <w:rFonts w:hint="eastAsia"/>
        </w:rPr>
        <w:t>命令的输出为：</w:t>
      </w:r>
      <w:r w:rsidR="001A2AC9" w:rsidRPr="00F94B22">
        <w:rPr>
          <w:rFonts w:hint="eastAsia"/>
        </w:rPr>
        <w:t>"DHCPD: there is no address pool for 192.168.1.1"</w:t>
      </w:r>
      <w:r w:rsidR="001A2AC9" w:rsidRPr="00F94B22">
        <w:rPr>
          <w:rFonts w:hint="eastAsia"/>
        </w:rPr>
        <w:t>。</w:t>
      </w:r>
      <w:r w:rsidR="001A2AC9" w:rsidRPr="00F94B22">
        <w:rPr>
          <w:rFonts w:hint="eastAsia"/>
        </w:rPr>
        <w:t xml:space="preserve"> </w:t>
      </w:r>
      <w:r w:rsidR="001A2AC9" w:rsidRPr="00F94B22">
        <w:rPr>
          <w:rFonts w:hint="eastAsia"/>
        </w:rPr>
        <w:t>问题出在哪</w:t>
      </w:r>
      <w:r w:rsidR="001A2AC9" w:rsidRPr="00F94B22">
        <w:rPr>
          <w:rFonts w:hint="eastAsia"/>
        </w:rPr>
        <w:lastRenderedPageBreak/>
        <w:t>里？</w:t>
      </w:r>
    </w:p>
    <w:p w:rsidR="00D03B3D" w:rsidRPr="00F94B22" w:rsidRDefault="001A2AC9" w:rsidP="00D03B3D"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46A920C5" wp14:editId="615AF2AA">
            <wp:extent cx="2314575" cy="1771650"/>
            <wp:effectExtent l="0" t="0" r="9525" b="0"/>
            <wp:docPr id="1" name="图片 1" descr="i139723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39723n1v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9" w:rsidRPr="00F94B22" w:rsidRDefault="001A2AC9" w:rsidP="001A2AC9">
      <w:pPr>
        <w:numPr>
          <w:ilvl w:val="0"/>
          <w:numId w:val="1"/>
        </w:numPr>
      </w:pPr>
      <w:r w:rsidRPr="00F94B22">
        <w:rPr>
          <w:rFonts w:hint="eastAsia"/>
        </w:rPr>
        <w:t xml:space="preserve">DHCP </w:t>
      </w:r>
      <w:r w:rsidRPr="00F94B22">
        <w:rPr>
          <w:rFonts w:hint="eastAsia"/>
        </w:rPr>
        <w:t>地址池中排除了地址</w:t>
      </w:r>
      <w:r w:rsidRPr="00F94B22">
        <w:rPr>
          <w:rFonts w:hint="eastAsia"/>
        </w:rPr>
        <w:t xml:space="preserve"> 192.168.1.1</w:t>
      </w:r>
      <w:r w:rsidRPr="00F94B22">
        <w:rPr>
          <w:rFonts w:hint="eastAsia"/>
        </w:rPr>
        <w:t>。</w:t>
      </w:r>
    </w:p>
    <w:p w:rsidR="001A2AC9" w:rsidRPr="00F94B22" w:rsidRDefault="001A2AC9" w:rsidP="001A2AC9">
      <w:pPr>
        <w:numPr>
          <w:ilvl w:val="0"/>
          <w:numId w:val="1"/>
        </w:numPr>
      </w:pPr>
      <w:r w:rsidRPr="00F94B22">
        <w:rPr>
          <w:rFonts w:hint="eastAsia"/>
        </w:rPr>
        <w:t xml:space="preserve">192Network </w:t>
      </w:r>
      <w:r w:rsidRPr="00F94B22">
        <w:rPr>
          <w:rFonts w:hint="eastAsia"/>
        </w:rPr>
        <w:t>的</w:t>
      </w:r>
      <w:proofErr w:type="gramStart"/>
      <w:r w:rsidRPr="00F94B22">
        <w:rPr>
          <w:rFonts w:hint="eastAsia"/>
        </w:rPr>
        <w:t>地址池不正确</w:t>
      </w:r>
      <w:proofErr w:type="gramEnd"/>
      <w:r w:rsidRPr="00F94B22">
        <w:rPr>
          <w:rFonts w:hint="eastAsia"/>
        </w:rPr>
        <w:t>。</w:t>
      </w:r>
    </w:p>
    <w:p w:rsidR="001A2AC9" w:rsidRPr="00F94B22" w:rsidRDefault="001A2AC9" w:rsidP="001A2AC9">
      <w:pPr>
        <w:numPr>
          <w:ilvl w:val="0"/>
          <w:numId w:val="1"/>
        </w:numPr>
      </w:pPr>
      <w:r w:rsidRPr="00F94B22">
        <w:rPr>
          <w:rFonts w:hint="eastAsia"/>
        </w:rPr>
        <w:t>网络地址池的默认路由器不正确。</w:t>
      </w:r>
    </w:p>
    <w:p w:rsidR="001A2AC9" w:rsidRPr="00F94B22" w:rsidRDefault="001A2AC9" w:rsidP="00D03B3D">
      <w:pPr>
        <w:numPr>
          <w:ilvl w:val="0"/>
          <w:numId w:val="1"/>
        </w:numPr>
      </w:pPr>
      <w:r w:rsidRPr="00F94B22">
        <w:rPr>
          <w:rFonts w:hint="eastAsia"/>
        </w:rPr>
        <w:t>地址</w:t>
      </w:r>
      <w:r w:rsidRPr="00F94B22">
        <w:rPr>
          <w:rFonts w:hint="eastAsia"/>
        </w:rPr>
        <w:t xml:space="preserve"> 192.168.1.1 </w:t>
      </w:r>
      <w:r w:rsidRPr="00F94B22">
        <w:rPr>
          <w:rFonts w:hint="eastAsia"/>
        </w:rPr>
        <w:t>已经用在接口</w:t>
      </w:r>
      <w:r w:rsidRPr="00F94B22">
        <w:rPr>
          <w:rFonts w:hint="eastAsia"/>
        </w:rPr>
        <w:t xml:space="preserve"> Fa0/0 </w:t>
      </w:r>
      <w:r w:rsidRPr="00F94B22">
        <w:rPr>
          <w:rFonts w:hint="eastAsia"/>
        </w:rPr>
        <w:t>上。</w:t>
      </w:r>
    </w:p>
    <w:p w:rsidR="001A2AC9" w:rsidRPr="00F94B22" w:rsidRDefault="00D03B3D" w:rsidP="001A2AC9">
      <w:pPr>
        <w:rPr>
          <w:color w:val="800000"/>
        </w:rPr>
      </w:pPr>
      <w:r w:rsidRPr="00F94B22">
        <w:rPr>
          <w:rFonts w:hint="eastAsia"/>
        </w:rPr>
        <w:t>35</w:t>
      </w:r>
      <w:r w:rsidRPr="00F94B22">
        <w:rPr>
          <w:rFonts w:hint="eastAsia"/>
        </w:rPr>
        <w:t>：</w:t>
      </w:r>
      <w:r w:rsidR="001A2AC9" w:rsidRPr="00F94B22">
        <w:rPr>
          <w:rFonts w:hint="eastAsia"/>
          <w:color w:val="800000"/>
        </w:rPr>
        <w:t>请参见图示。</w:t>
      </w:r>
      <w:r w:rsidR="001A2AC9" w:rsidRPr="00F94B22">
        <w:rPr>
          <w:rFonts w:hint="eastAsia"/>
          <w:color w:val="800000"/>
        </w:rPr>
        <w:t xml:space="preserve"> R1 </w:t>
      </w:r>
      <w:r w:rsidR="001A2AC9" w:rsidRPr="00F94B22">
        <w:rPr>
          <w:rFonts w:hint="eastAsia"/>
          <w:color w:val="800000"/>
        </w:rPr>
        <w:t>正在为内部网络</w:t>
      </w:r>
      <w:r w:rsidR="001A2AC9" w:rsidRPr="00F94B22">
        <w:rPr>
          <w:rFonts w:hint="eastAsia"/>
          <w:color w:val="800000"/>
        </w:rPr>
        <w:t xml:space="preserve"> 10.1.1.0/24 </w:t>
      </w:r>
      <w:r w:rsidR="001A2AC9" w:rsidRPr="00F94B22">
        <w:rPr>
          <w:rFonts w:hint="eastAsia"/>
          <w:color w:val="800000"/>
        </w:rPr>
        <w:t>进行</w:t>
      </w:r>
      <w:r w:rsidR="001A2AC9" w:rsidRPr="00F94B22">
        <w:rPr>
          <w:rFonts w:hint="eastAsia"/>
          <w:color w:val="800000"/>
        </w:rPr>
        <w:t xml:space="preserve"> NAT </w:t>
      </w:r>
      <w:r w:rsidR="001A2AC9" w:rsidRPr="00F94B22">
        <w:rPr>
          <w:rFonts w:hint="eastAsia"/>
          <w:color w:val="800000"/>
        </w:rPr>
        <w:t>过载。</w:t>
      </w:r>
      <w:r w:rsidR="001A2AC9" w:rsidRPr="00F94B22">
        <w:rPr>
          <w:rFonts w:hint="eastAsia"/>
          <w:color w:val="800000"/>
        </w:rPr>
        <w:t xml:space="preserve"> </w:t>
      </w:r>
      <w:r w:rsidR="001A2AC9" w:rsidRPr="00F94B22">
        <w:rPr>
          <w:rFonts w:hint="eastAsia"/>
          <w:color w:val="800000"/>
        </w:rPr>
        <w:t>主机</w:t>
      </w:r>
      <w:r w:rsidR="001A2AC9" w:rsidRPr="00F94B22">
        <w:rPr>
          <w:rFonts w:hint="eastAsia"/>
          <w:color w:val="800000"/>
        </w:rPr>
        <w:t xml:space="preserve"> A </w:t>
      </w:r>
      <w:r w:rsidR="001A2AC9" w:rsidRPr="00F94B22">
        <w:rPr>
          <w:rFonts w:hint="eastAsia"/>
          <w:color w:val="800000"/>
        </w:rPr>
        <w:t>向</w:t>
      </w:r>
      <w:r w:rsidR="001A2AC9" w:rsidRPr="00F94B22">
        <w:rPr>
          <w:rFonts w:hint="eastAsia"/>
          <w:color w:val="800000"/>
        </w:rPr>
        <w:t xml:space="preserve"> web </w:t>
      </w:r>
      <w:r w:rsidR="001A2AC9" w:rsidRPr="00F94B22">
        <w:rPr>
          <w:rFonts w:hint="eastAsia"/>
          <w:color w:val="800000"/>
        </w:rPr>
        <w:t>服务器发送了一个数据包。</w:t>
      </w:r>
      <w:r w:rsidR="001A2AC9" w:rsidRPr="00F94B22">
        <w:rPr>
          <w:rFonts w:hint="eastAsia"/>
          <w:color w:val="800000"/>
        </w:rPr>
        <w:t xml:space="preserve"> </w:t>
      </w:r>
      <w:r w:rsidR="001A2AC9" w:rsidRPr="00F94B22">
        <w:rPr>
          <w:rFonts w:hint="eastAsia"/>
          <w:color w:val="800000"/>
        </w:rPr>
        <w:t>从</w:t>
      </w:r>
      <w:r w:rsidR="001A2AC9" w:rsidRPr="00F94B22">
        <w:rPr>
          <w:rFonts w:hint="eastAsia"/>
          <w:color w:val="800000"/>
        </w:rPr>
        <w:t xml:space="preserve"> web </w:t>
      </w:r>
      <w:r w:rsidR="001A2AC9" w:rsidRPr="00F94B22">
        <w:rPr>
          <w:rFonts w:hint="eastAsia"/>
          <w:color w:val="800000"/>
        </w:rPr>
        <w:t>服务器返回的数据包的目的</w:t>
      </w:r>
      <w:r w:rsidR="001A2AC9" w:rsidRPr="00F94B22">
        <w:rPr>
          <w:rFonts w:hint="eastAsia"/>
          <w:color w:val="800000"/>
        </w:rPr>
        <w:t xml:space="preserve"> IP </w:t>
      </w:r>
      <w:r w:rsidR="001A2AC9" w:rsidRPr="00F94B22">
        <w:rPr>
          <w:rFonts w:hint="eastAsia"/>
          <w:color w:val="800000"/>
        </w:rPr>
        <w:t>地址是什么？</w:t>
      </w:r>
    </w:p>
    <w:p w:rsidR="00D03B3D" w:rsidRPr="00F94B22" w:rsidRDefault="001A2AC9" w:rsidP="00D03B3D"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791C606F" wp14:editId="50AC8C1E">
            <wp:extent cx="3314700" cy="1943100"/>
            <wp:effectExtent l="0" t="0" r="0" b="0"/>
            <wp:docPr id="2" name="图片 2" descr="i139727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139727n1v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9" w:rsidRPr="00F94B22" w:rsidRDefault="001A2AC9" w:rsidP="001A2AC9">
      <w:r w:rsidRPr="00F94B22">
        <w:rPr>
          <w:rFonts w:hint="eastAsia"/>
        </w:rPr>
        <w:t xml:space="preserve">A. </w:t>
      </w:r>
      <w:r w:rsidRPr="00F94B22">
        <w:t>10.1.1.2:1234</w:t>
      </w:r>
      <w:r w:rsidRPr="00F94B22">
        <w:rPr>
          <w:rFonts w:hint="eastAsia"/>
        </w:rPr>
        <w:t xml:space="preserve">       B. </w:t>
      </w:r>
      <w:r w:rsidRPr="00F94B22">
        <w:t>172.30.20.1:3333</w:t>
      </w:r>
      <w:r w:rsidRPr="00F94B22">
        <w:rPr>
          <w:rFonts w:hint="eastAsia"/>
        </w:rPr>
        <w:t xml:space="preserve">      C. </w:t>
      </w:r>
      <w:r w:rsidRPr="00F94B22">
        <w:t>10.1.1.2:3333</w:t>
      </w:r>
    </w:p>
    <w:p w:rsidR="001A2AC9" w:rsidRPr="00F94B22" w:rsidRDefault="001A2AC9" w:rsidP="001A2AC9">
      <w:r w:rsidRPr="00F94B22">
        <w:rPr>
          <w:rFonts w:hint="eastAsia"/>
        </w:rPr>
        <w:t xml:space="preserve">D. </w:t>
      </w:r>
      <w:r w:rsidRPr="00F94B22">
        <w:t>172.30.20.1:1234</w:t>
      </w:r>
      <w:r w:rsidRPr="00F94B22">
        <w:rPr>
          <w:rFonts w:hint="eastAsia"/>
        </w:rPr>
        <w:t xml:space="preserve">    E. </w:t>
      </w:r>
      <w:r w:rsidRPr="00F94B22">
        <w:t>192.168.1.2:80</w:t>
      </w:r>
    </w:p>
    <w:p w:rsidR="001A2AC9" w:rsidRPr="00F94B22" w:rsidRDefault="001A2AC9" w:rsidP="00D03B3D"/>
    <w:p w:rsidR="001A2AC9" w:rsidRPr="00F94B22" w:rsidRDefault="00D03B3D" w:rsidP="001A2AC9">
      <w:pPr>
        <w:rPr>
          <w:color w:val="800000"/>
        </w:rPr>
      </w:pPr>
      <w:r w:rsidRPr="00F94B22">
        <w:rPr>
          <w:rFonts w:hint="eastAsia"/>
        </w:rPr>
        <w:t>36</w:t>
      </w:r>
      <w:r w:rsidRPr="00F94B22">
        <w:rPr>
          <w:rFonts w:hint="eastAsia"/>
        </w:rPr>
        <w:t>：</w:t>
      </w:r>
      <w:r w:rsidR="001A2AC9" w:rsidRPr="00F94B22">
        <w:rPr>
          <w:rFonts w:hint="eastAsia"/>
          <w:color w:val="800000"/>
        </w:rPr>
        <w:t>请参见图示。</w:t>
      </w:r>
      <w:r w:rsidR="001A2AC9" w:rsidRPr="00F94B22">
        <w:rPr>
          <w:rFonts w:hint="eastAsia"/>
          <w:color w:val="800000"/>
        </w:rPr>
        <w:t xml:space="preserve"> </w:t>
      </w:r>
      <w:r w:rsidR="001A2AC9" w:rsidRPr="00F94B22">
        <w:rPr>
          <w:rFonts w:hint="eastAsia"/>
          <w:color w:val="800000"/>
        </w:rPr>
        <w:t>网络管理</w:t>
      </w:r>
      <w:proofErr w:type="gramStart"/>
      <w:r w:rsidR="001A2AC9" w:rsidRPr="00F94B22">
        <w:rPr>
          <w:rFonts w:hint="eastAsia"/>
          <w:color w:val="800000"/>
        </w:rPr>
        <w:t>员创建</w:t>
      </w:r>
      <w:proofErr w:type="gramEnd"/>
      <w:r w:rsidR="001A2AC9" w:rsidRPr="00F94B22">
        <w:rPr>
          <w:rFonts w:hint="eastAsia"/>
          <w:color w:val="800000"/>
        </w:rPr>
        <w:t>一个标准访问控制列表，以禁止从网络</w:t>
      </w:r>
      <w:r w:rsidR="001A2AC9" w:rsidRPr="00F94B22">
        <w:rPr>
          <w:rFonts w:hint="eastAsia"/>
          <w:color w:val="800000"/>
        </w:rPr>
        <w:t xml:space="preserve"> 192.168.1.0/24 </w:t>
      </w:r>
    </w:p>
    <w:p w:rsidR="001A2AC9" w:rsidRPr="00F94B22" w:rsidRDefault="001A2AC9" w:rsidP="001A2AC9">
      <w:pPr>
        <w:rPr>
          <w:color w:val="800000"/>
        </w:rPr>
      </w:pPr>
      <w:r w:rsidRPr="00F94B22">
        <w:rPr>
          <w:rFonts w:hint="eastAsia"/>
          <w:color w:val="800000"/>
        </w:rPr>
        <w:t>访问网络</w:t>
      </w:r>
      <w:r w:rsidRPr="00F94B22">
        <w:rPr>
          <w:rFonts w:hint="eastAsia"/>
          <w:color w:val="800000"/>
        </w:rPr>
        <w:t xml:space="preserve"> 192.168.2.0/24 </w:t>
      </w:r>
      <w:r w:rsidRPr="00F94B22">
        <w:rPr>
          <w:rFonts w:hint="eastAsia"/>
          <w:color w:val="800000"/>
        </w:rPr>
        <w:t>并允许所有网络访问</w:t>
      </w:r>
      <w:r w:rsidRPr="00F94B22">
        <w:rPr>
          <w:rFonts w:hint="eastAsia"/>
          <w:color w:val="800000"/>
        </w:rPr>
        <w:t xml:space="preserve"> Internet</w:t>
      </w:r>
      <w:r w:rsidRPr="00F94B22">
        <w:rPr>
          <w:rFonts w:hint="eastAsia"/>
          <w:color w:val="800000"/>
        </w:rPr>
        <w:t>。应该在哪个路由器接口和方向上应用该列表？</w:t>
      </w:r>
    </w:p>
    <w:p w:rsidR="001A2AC9" w:rsidRPr="00F94B22" w:rsidRDefault="001A2AC9" w:rsidP="001A2AC9">
      <w:pPr>
        <w:rPr>
          <w:color w:val="800000"/>
        </w:rPr>
      </w:pPr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0688363D" wp14:editId="329585BF">
            <wp:extent cx="4181475" cy="1685925"/>
            <wp:effectExtent l="0" t="0" r="9525" b="9525"/>
            <wp:docPr id="3" name="图片 3" descr="i133969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133969n1v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9" w:rsidRPr="00F94B22" w:rsidRDefault="001A2AC9" w:rsidP="001A2AC9">
      <w:pPr>
        <w:rPr>
          <w:lang w:val="it-IT"/>
        </w:rPr>
      </w:pPr>
      <w:r w:rsidRPr="00F94B22">
        <w:rPr>
          <w:rFonts w:hint="eastAsia"/>
          <w:lang w:val="it-IT"/>
        </w:rPr>
        <w:t xml:space="preserve">A. fa0/0/0 </w:t>
      </w:r>
      <w:r w:rsidRPr="00F94B22">
        <w:rPr>
          <w:rFonts w:hint="eastAsia"/>
        </w:rPr>
        <w:t>接口</w:t>
      </w:r>
      <w:r w:rsidRPr="00F94B22">
        <w:rPr>
          <w:rFonts w:hint="eastAsia"/>
          <w:lang w:val="it-IT"/>
        </w:rPr>
        <w:t>，</w:t>
      </w:r>
      <w:r w:rsidRPr="00F94B22">
        <w:rPr>
          <w:rFonts w:hint="eastAsia"/>
        </w:rPr>
        <w:t>入站</w:t>
      </w:r>
      <w:r w:rsidRPr="00F94B22">
        <w:rPr>
          <w:rFonts w:hint="eastAsia"/>
        </w:rPr>
        <w:t xml:space="preserve">    B. </w:t>
      </w:r>
      <w:r w:rsidRPr="00F94B22">
        <w:rPr>
          <w:rFonts w:hint="eastAsia"/>
          <w:lang w:val="it-IT"/>
        </w:rPr>
        <w:t xml:space="preserve">fa0/0/0 </w:t>
      </w:r>
      <w:r w:rsidRPr="00F94B22">
        <w:rPr>
          <w:rFonts w:hint="eastAsia"/>
        </w:rPr>
        <w:t>接口</w:t>
      </w:r>
      <w:r w:rsidRPr="00F94B22">
        <w:rPr>
          <w:rFonts w:hint="eastAsia"/>
          <w:lang w:val="it-IT"/>
        </w:rPr>
        <w:t>，</w:t>
      </w:r>
      <w:r w:rsidRPr="00F94B22">
        <w:rPr>
          <w:rFonts w:hint="eastAsia"/>
        </w:rPr>
        <w:t>出站</w:t>
      </w:r>
    </w:p>
    <w:p w:rsidR="001A2AC9" w:rsidRPr="00F94B22" w:rsidRDefault="001A2AC9" w:rsidP="001A2AC9">
      <w:pPr>
        <w:rPr>
          <w:lang w:val="it-IT"/>
        </w:rPr>
      </w:pPr>
      <w:r w:rsidRPr="00F94B22">
        <w:rPr>
          <w:rFonts w:hint="eastAsia"/>
          <w:lang w:val="it-IT"/>
        </w:rPr>
        <w:t xml:space="preserve">C. fa0/0/1 </w:t>
      </w:r>
      <w:r w:rsidRPr="00F94B22">
        <w:rPr>
          <w:rFonts w:hint="eastAsia"/>
        </w:rPr>
        <w:t>接口</w:t>
      </w:r>
      <w:r w:rsidRPr="00F94B22">
        <w:rPr>
          <w:rFonts w:hint="eastAsia"/>
          <w:lang w:val="it-IT"/>
        </w:rPr>
        <w:t>，</w:t>
      </w:r>
      <w:r w:rsidRPr="00F94B22">
        <w:rPr>
          <w:rFonts w:hint="eastAsia"/>
        </w:rPr>
        <w:t>入站</w:t>
      </w:r>
      <w:r w:rsidRPr="00F94B22">
        <w:rPr>
          <w:rFonts w:hint="eastAsia"/>
          <w:lang w:val="it-IT"/>
        </w:rPr>
        <w:t xml:space="preserve">    D. fa0/0/1 </w:t>
      </w:r>
      <w:r w:rsidRPr="00F94B22">
        <w:rPr>
          <w:rFonts w:hint="eastAsia"/>
        </w:rPr>
        <w:t>接口</w:t>
      </w:r>
      <w:r w:rsidRPr="00F94B22">
        <w:rPr>
          <w:rFonts w:hint="eastAsia"/>
          <w:lang w:val="it-IT"/>
        </w:rPr>
        <w:t>，</w:t>
      </w:r>
      <w:r w:rsidRPr="00F94B22">
        <w:rPr>
          <w:rFonts w:hint="eastAsia"/>
        </w:rPr>
        <w:t>出站</w:t>
      </w:r>
    </w:p>
    <w:p w:rsidR="00D03B3D" w:rsidRPr="00F94B22" w:rsidRDefault="00D03B3D" w:rsidP="00D03B3D">
      <w:pPr>
        <w:rPr>
          <w:lang w:val="it-IT"/>
        </w:rPr>
      </w:pPr>
    </w:p>
    <w:p w:rsidR="001A2AC9" w:rsidRPr="00F94B22" w:rsidRDefault="00D03B3D" w:rsidP="001A2AC9">
      <w:pPr>
        <w:rPr>
          <w:lang w:val="it-IT"/>
        </w:rPr>
      </w:pPr>
      <w:r w:rsidRPr="00F94B22">
        <w:rPr>
          <w:rFonts w:hint="eastAsia"/>
          <w:lang w:val="it-IT"/>
        </w:rPr>
        <w:lastRenderedPageBreak/>
        <w:t>37</w:t>
      </w:r>
      <w:r w:rsidRPr="00F94B22">
        <w:rPr>
          <w:rFonts w:hint="eastAsia"/>
          <w:lang w:val="it-IT"/>
        </w:rPr>
        <w:t>：</w:t>
      </w:r>
      <w:r w:rsidR="001A2AC9" w:rsidRPr="00F94B22">
        <w:rPr>
          <w:rFonts w:hint="eastAsia"/>
        </w:rPr>
        <w:t>请参见图示。</w:t>
      </w:r>
      <w:r w:rsidR="001A2AC9" w:rsidRPr="00F94B22">
        <w:rPr>
          <w:rFonts w:hint="eastAsia"/>
          <w:lang w:val="it-IT"/>
        </w:rPr>
        <w:t xml:space="preserve"> </w:t>
      </w:r>
      <w:r w:rsidR="001A2AC9" w:rsidRPr="00F94B22">
        <w:rPr>
          <w:rFonts w:hint="eastAsia"/>
        </w:rPr>
        <w:t>由</w:t>
      </w:r>
      <w:r w:rsidR="001A2AC9" w:rsidRPr="00F94B22">
        <w:rPr>
          <w:rFonts w:hint="eastAsia"/>
          <w:lang w:val="it-IT"/>
        </w:rPr>
        <w:t xml:space="preserve"> default-router </w:t>
      </w:r>
      <w:r w:rsidR="001A2AC9" w:rsidRPr="00F94B22">
        <w:rPr>
          <w:rFonts w:hint="eastAsia"/>
        </w:rPr>
        <w:t>和</w:t>
      </w:r>
      <w:r w:rsidR="001A2AC9" w:rsidRPr="00F94B22">
        <w:rPr>
          <w:rFonts w:hint="eastAsia"/>
          <w:lang w:val="it-IT"/>
        </w:rPr>
        <w:t xml:space="preserve"> dns-server </w:t>
      </w:r>
      <w:r w:rsidR="001A2AC9" w:rsidRPr="00F94B22">
        <w:rPr>
          <w:rFonts w:hint="eastAsia"/>
        </w:rPr>
        <w:t>命令指定的</w:t>
      </w:r>
      <w:r w:rsidR="001A2AC9" w:rsidRPr="00F94B22">
        <w:rPr>
          <w:rFonts w:hint="eastAsia"/>
          <w:lang w:val="it-IT"/>
        </w:rPr>
        <w:t xml:space="preserve"> TCP/IP </w:t>
      </w:r>
      <w:r w:rsidR="001A2AC9" w:rsidRPr="00F94B22">
        <w:rPr>
          <w:rFonts w:hint="eastAsia"/>
        </w:rPr>
        <w:t>信息如何被网络</w:t>
      </w:r>
      <w:r w:rsidR="001A2AC9" w:rsidRPr="00F94B22">
        <w:rPr>
          <w:rFonts w:hint="eastAsia"/>
          <w:lang w:val="it-IT"/>
        </w:rPr>
        <w:t xml:space="preserve"> 10.0.1.0/24 </w:t>
      </w:r>
      <w:r w:rsidR="001A2AC9" w:rsidRPr="00F94B22">
        <w:rPr>
          <w:rFonts w:hint="eastAsia"/>
        </w:rPr>
        <w:t>中的客户端获知</w:t>
      </w:r>
      <w:r w:rsidR="001A2AC9" w:rsidRPr="00F94B22">
        <w:rPr>
          <w:rFonts w:hint="eastAsia"/>
          <w:lang w:val="it-IT"/>
        </w:rPr>
        <w:t>？</w:t>
      </w:r>
    </w:p>
    <w:p w:rsidR="00D03B3D" w:rsidRPr="00F94B22" w:rsidRDefault="001A2AC9" w:rsidP="00D03B3D">
      <w:pPr>
        <w:rPr>
          <w:lang w:val="it-IT"/>
        </w:rPr>
      </w:pPr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2D38C415" wp14:editId="75C72F58">
            <wp:extent cx="3543300" cy="1190625"/>
            <wp:effectExtent l="0" t="0" r="0" b="9525"/>
            <wp:docPr id="4" name="图片 4" descr="i139711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139711n1v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9" w:rsidRPr="00F94B22" w:rsidRDefault="001A2AC9" w:rsidP="001A2AC9">
      <w:pPr>
        <w:numPr>
          <w:ilvl w:val="0"/>
          <w:numId w:val="2"/>
        </w:numPr>
      </w:pPr>
      <w:r w:rsidRPr="00F94B22">
        <w:rPr>
          <w:rFonts w:hint="eastAsia"/>
        </w:rPr>
        <w:t>必须</w:t>
      </w:r>
      <w:proofErr w:type="gramStart"/>
      <w:r w:rsidRPr="00F94B22">
        <w:rPr>
          <w:rFonts w:hint="eastAsia"/>
        </w:rPr>
        <w:t>手动在</w:t>
      </w:r>
      <w:proofErr w:type="gramEnd"/>
      <w:r w:rsidRPr="00F94B22">
        <w:rPr>
          <w:rFonts w:hint="eastAsia"/>
        </w:rPr>
        <w:t>每台网络客户端上配置每个地址。</w:t>
      </w:r>
    </w:p>
    <w:p w:rsidR="001A2AC9" w:rsidRPr="00F94B22" w:rsidRDefault="001A2AC9" w:rsidP="001A2AC9">
      <w:pPr>
        <w:numPr>
          <w:ilvl w:val="0"/>
          <w:numId w:val="2"/>
        </w:numPr>
      </w:pPr>
      <w:r w:rsidRPr="00F94B22">
        <w:rPr>
          <w:rFonts w:hint="eastAsia"/>
        </w:rPr>
        <w:t>会在每台网络客户端上动态配置该</w:t>
      </w:r>
      <w:r w:rsidRPr="00F94B22">
        <w:rPr>
          <w:rFonts w:hint="eastAsia"/>
        </w:rPr>
        <w:t xml:space="preserve"> TCP/IP </w:t>
      </w:r>
      <w:r w:rsidRPr="00F94B22">
        <w:rPr>
          <w:rFonts w:hint="eastAsia"/>
        </w:rPr>
        <w:t>信息。</w:t>
      </w:r>
    </w:p>
    <w:p w:rsidR="001A2AC9" w:rsidRPr="00F94B22" w:rsidRDefault="001A2AC9" w:rsidP="001A2AC9">
      <w:pPr>
        <w:numPr>
          <w:ilvl w:val="0"/>
          <w:numId w:val="2"/>
        </w:numPr>
      </w:pPr>
      <w:r w:rsidRPr="00F94B22">
        <w:rPr>
          <w:rFonts w:hint="eastAsia"/>
        </w:rPr>
        <w:t>仅</w:t>
      </w:r>
      <w:r w:rsidRPr="00F94B22">
        <w:rPr>
          <w:rFonts w:hint="eastAsia"/>
        </w:rPr>
        <w:t xml:space="preserve"> DHCP </w:t>
      </w:r>
      <w:r w:rsidRPr="00F94B22">
        <w:rPr>
          <w:rFonts w:hint="eastAsia"/>
        </w:rPr>
        <w:t>服务器上才拥有该</w:t>
      </w:r>
      <w:r w:rsidRPr="00F94B22">
        <w:rPr>
          <w:rFonts w:hint="eastAsia"/>
        </w:rPr>
        <w:t xml:space="preserve"> TCP/IP </w:t>
      </w:r>
      <w:r w:rsidRPr="00F94B22">
        <w:rPr>
          <w:rFonts w:hint="eastAsia"/>
        </w:rPr>
        <w:t>信息。</w:t>
      </w:r>
    </w:p>
    <w:p w:rsidR="001A2AC9" w:rsidRPr="00F94B22" w:rsidRDefault="001A2AC9" w:rsidP="001A2AC9">
      <w:pPr>
        <w:rPr>
          <w:lang w:val="it-IT"/>
        </w:rPr>
      </w:pPr>
      <w:r w:rsidRPr="00F94B22">
        <w:rPr>
          <w:rFonts w:hint="eastAsia"/>
        </w:rPr>
        <w:t>D</w:t>
      </w:r>
      <w:r w:rsidRPr="00F94B22">
        <w:rPr>
          <w:rFonts w:hint="eastAsia"/>
        </w:rPr>
        <w:t>．只有</w:t>
      </w:r>
      <w:r w:rsidRPr="00F94B22">
        <w:rPr>
          <w:rFonts w:hint="eastAsia"/>
        </w:rPr>
        <w:t xml:space="preserve"> DHCP </w:t>
      </w:r>
      <w:r w:rsidRPr="00F94B22">
        <w:rPr>
          <w:rFonts w:hint="eastAsia"/>
        </w:rPr>
        <w:t>服务器上没有该</w:t>
      </w:r>
      <w:r w:rsidRPr="00F94B22">
        <w:rPr>
          <w:rFonts w:hint="eastAsia"/>
        </w:rPr>
        <w:t xml:space="preserve"> TCP/IP </w:t>
      </w:r>
      <w:r w:rsidRPr="00F94B22">
        <w:rPr>
          <w:rFonts w:hint="eastAsia"/>
        </w:rPr>
        <w:t>信息</w:t>
      </w:r>
    </w:p>
    <w:p w:rsidR="00D03B3D" w:rsidRPr="00F94B22" w:rsidRDefault="00D03B3D" w:rsidP="00D03B3D">
      <w:pPr>
        <w:rPr>
          <w:color w:val="800000"/>
        </w:rPr>
      </w:pPr>
      <w:r w:rsidRPr="00F94B22">
        <w:rPr>
          <w:rFonts w:hint="eastAsia"/>
        </w:rPr>
        <w:t>38</w:t>
      </w:r>
      <w:r w:rsidRPr="00F94B22">
        <w:rPr>
          <w:rFonts w:hint="eastAsia"/>
        </w:rPr>
        <w:t>：</w:t>
      </w:r>
      <w:r w:rsidR="001A2AC9" w:rsidRPr="00F94B22">
        <w:rPr>
          <w:rFonts w:hint="eastAsia"/>
          <w:color w:val="800000"/>
        </w:rPr>
        <w:t>请参见图示。</w:t>
      </w:r>
      <w:r w:rsidR="001A2AC9" w:rsidRPr="00F94B22">
        <w:rPr>
          <w:rFonts w:hint="eastAsia"/>
          <w:color w:val="800000"/>
        </w:rPr>
        <w:t xml:space="preserve"> </w:t>
      </w:r>
      <w:r w:rsidR="001A2AC9" w:rsidRPr="00F94B22">
        <w:rPr>
          <w:rFonts w:hint="eastAsia"/>
          <w:color w:val="800000"/>
        </w:rPr>
        <w:t>有一个</w:t>
      </w:r>
      <w:r w:rsidR="001A2AC9" w:rsidRPr="00F94B22">
        <w:rPr>
          <w:rFonts w:hint="eastAsia"/>
          <w:color w:val="800000"/>
        </w:rPr>
        <w:t xml:space="preserve"> FTP </w:t>
      </w:r>
      <w:r w:rsidR="001A2AC9" w:rsidRPr="00F94B22">
        <w:rPr>
          <w:rFonts w:hint="eastAsia"/>
          <w:color w:val="800000"/>
        </w:rPr>
        <w:t>请求需要发往</w:t>
      </w:r>
      <w:r w:rsidR="001A2AC9" w:rsidRPr="00F94B22">
        <w:rPr>
          <w:rFonts w:hint="eastAsia"/>
          <w:color w:val="800000"/>
        </w:rPr>
        <w:t xml:space="preserve"> IP </w:t>
      </w:r>
      <w:r w:rsidR="001A2AC9" w:rsidRPr="00F94B22">
        <w:rPr>
          <w:rFonts w:hint="eastAsia"/>
          <w:color w:val="800000"/>
        </w:rPr>
        <w:t>地址为</w:t>
      </w:r>
      <w:r w:rsidR="001A2AC9" w:rsidRPr="00F94B22">
        <w:rPr>
          <w:rFonts w:hint="eastAsia"/>
          <w:color w:val="800000"/>
        </w:rPr>
        <w:t xml:space="preserve"> 192.168.1.5 </w:t>
      </w:r>
      <w:r w:rsidR="001A2AC9" w:rsidRPr="00F94B22">
        <w:rPr>
          <w:rFonts w:hint="eastAsia"/>
          <w:color w:val="800000"/>
        </w:rPr>
        <w:t>的</w:t>
      </w:r>
      <w:r w:rsidR="001A2AC9" w:rsidRPr="00F94B22">
        <w:rPr>
          <w:rFonts w:hint="eastAsia"/>
          <w:color w:val="800000"/>
        </w:rPr>
        <w:t xml:space="preserve"> FTP</w:t>
      </w:r>
      <w:r w:rsidR="001A2AC9" w:rsidRPr="00F94B22">
        <w:rPr>
          <w:rFonts w:hint="eastAsia"/>
          <w:color w:val="800000"/>
        </w:rPr>
        <w:t>服务器。</w:t>
      </w:r>
      <w:r w:rsidR="001A2AC9" w:rsidRPr="00F94B22">
        <w:rPr>
          <w:rFonts w:hint="eastAsia"/>
          <w:color w:val="800000"/>
        </w:rPr>
        <w:t xml:space="preserve"> Router1 </w:t>
      </w:r>
      <w:r w:rsidR="001A2AC9" w:rsidRPr="00F94B22">
        <w:rPr>
          <w:rFonts w:hint="eastAsia"/>
          <w:color w:val="800000"/>
        </w:rPr>
        <w:t>的</w:t>
      </w:r>
      <w:r w:rsidR="001A2AC9" w:rsidRPr="00F94B22">
        <w:rPr>
          <w:rFonts w:hint="eastAsia"/>
          <w:color w:val="800000"/>
        </w:rPr>
        <w:t xml:space="preserve"> s0/0/0 </w:t>
      </w:r>
      <w:r w:rsidR="001A2AC9" w:rsidRPr="00F94B22">
        <w:rPr>
          <w:rFonts w:hint="eastAsia"/>
          <w:color w:val="800000"/>
        </w:rPr>
        <w:t>接口收到该请求后，会以何种方式处理？</w:t>
      </w:r>
    </w:p>
    <w:p w:rsidR="001A2AC9" w:rsidRPr="00F94B22" w:rsidRDefault="001A2AC9" w:rsidP="00D03B3D"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75703B60" wp14:editId="6DA2CE2E">
            <wp:extent cx="3086100" cy="2495550"/>
            <wp:effectExtent l="0" t="0" r="0" b="0"/>
            <wp:docPr id="5" name="图片 5" descr="i139629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139629n1v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C9" w:rsidRPr="00F94B22" w:rsidRDefault="001A2AC9" w:rsidP="001A2AC9">
      <w:pPr>
        <w:numPr>
          <w:ilvl w:val="0"/>
          <w:numId w:val="3"/>
        </w:numPr>
      </w:pPr>
      <w:r w:rsidRPr="00F94B22">
        <w:rPr>
          <w:rFonts w:hint="eastAsia"/>
        </w:rPr>
        <w:t>它会将该传入数据包与语句</w:t>
      </w:r>
      <w:r w:rsidRPr="00F94B22">
        <w:rPr>
          <w:rFonts w:hint="eastAsia"/>
        </w:rPr>
        <w:t xml:space="preserve"> access-list 101 permit </w:t>
      </w:r>
      <w:proofErr w:type="spellStart"/>
      <w:r w:rsidRPr="00F94B22">
        <w:rPr>
          <w:rFonts w:hint="eastAsia"/>
        </w:rPr>
        <w:t>ip</w:t>
      </w:r>
      <w:proofErr w:type="spellEnd"/>
      <w:r w:rsidRPr="00F94B22">
        <w:rPr>
          <w:rFonts w:hint="eastAsia"/>
        </w:rPr>
        <w:t xml:space="preserve"> any 192.168.1.0 0.0.0.255 </w:t>
      </w:r>
      <w:r w:rsidRPr="00F94B22">
        <w:rPr>
          <w:rFonts w:hint="eastAsia"/>
        </w:rPr>
        <w:t>匹配，然后继续将该数据包与</w:t>
      </w:r>
      <w:r w:rsidRPr="00F94B22">
        <w:rPr>
          <w:rFonts w:hint="eastAsia"/>
        </w:rPr>
        <w:t xml:space="preserve"> ACL 101</w:t>
      </w:r>
      <w:r w:rsidRPr="00F94B22">
        <w:rPr>
          <w:rFonts w:hint="eastAsia"/>
        </w:rPr>
        <w:t>中剩余的语句比对以确保后续语句均未禁止</w:t>
      </w:r>
      <w:r w:rsidRPr="00F94B22">
        <w:rPr>
          <w:rFonts w:hint="eastAsia"/>
        </w:rPr>
        <w:t xml:space="preserve"> FTP</w:t>
      </w:r>
      <w:r w:rsidRPr="00F94B22">
        <w:rPr>
          <w:rFonts w:hint="eastAsia"/>
        </w:rPr>
        <w:t>，然后允许该数据包进入</w:t>
      </w:r>
      <w:r w:rsidRPr="00F94B22">
        <w:rPr>
          <w:rFonts w:hint="eastAsia"/>
        </w:rPr>
        <w:t xml:space="preserve"> s0/0/0 </w:t>
      </w:r>
      <w:r w:rsidRPr="00F94B22">
        <w:rPr>
          <w:rFonts w:hint="eastAsia"/>
        </w:rPr>
        <w:t>接口。</w:t>
      </w:r>
    </w:p>
    <w:p w:rsidR="001A2AC9" w:rsidRPr="00F94B22" w:rsidRDefault="001A2AC9" w:rsidP="001A2AC9">
      <w:pPr>
        <w:numPr>
          <w:ilvl w:val="0"/>
          <w:numId w:val="3"/>
        </w:numPr>
      </w:pPr>
      <w:r w:rsidRPr="00F94B22">
        <w:rPr>
          <w:rFonts w:hint="eastAsia"/>
        </w:rPr>
        <w:t>它会将该传入数据包与语句</w:t>
      </w:r>
      <w:r w:rsidRPr="00F94B22">
        <w:rPr>
          <w:rFonts w:hint="eastAsia"/>
        </w:rPr>
        <w:t xml:space="preserve"> access-list 201 permit</w:t>
      </w:r>
      <w:proofErr w:type="gramStart"/>
      <w:r w:rsidRPr="00F94B22">
        <w:rPr>
          <w:rFonts w:hint="eastAsia"/>
        </w:rPr>
        <w:t xml:space="preserve"> any </w:t>
      </w:r>
      <w:proofErr w:type="spellStart"/>
      <w:r w:rsidRPr="00F94B22">
        <w:rPr>
          <w:rFonts w:hint="eastAsia"/>
        </w:rPr>
        <w:t>any</w:t>
      </w:r>
      <w:proofErr w:type="spellEnd"/>
      <w:proofErr w:type="gramEnd"/>
      <w:r w:rsidRPr="00F94B22">
        <w:rPr>
          <w:rFonts w:hint="eastAsia"/>
        </w:rPr>
        <w:t>匹配，然后允许该数据包进入</w:t>
      </w:r>
      <w:r w:rsidRPr="00F94B22">
        <w:rPr>
          <w:rFonts w:hint="eastAsia"/>
        </w:rPr>
        <w:t xml:space="preserve"> s0/0/0 </w:t>
      </w:r>
      <w:r w:rsidRPr="00F94B22">
        <w:rPr>
          <w:rFonts w:hint="eastAsia"/>
        </w:rPr>
        <w:t>接口。</w:t>
      </w:r>
    </w:p>
    <w:p w:rsidR="001A2AC9" w:rsidRPr="00F94B22" w:rsidRDefault="001A2AC9" w:rsidP="001A2AC9">
      <w:pPr>
        <w:numPr>
          <w:ilvl w:val="0"/>
          <w:numId w:val="3"/>
        </w:numPr>
      </w:pPr>
      <w:r w:rsidRPr="00F94B22">
        <w:rPr>
          <w:rFonts w:hint="eastAsia"/>
        </w:rPr>
        <w:t>它会将该传入数据包与语句</w:t>
      </w:r>
      <w:r w:rsidRPr="00F94B22">
        <w:rPr>
          <w:rFonts w:hint="eastAsia"/>
        </w:rPr>
        <w:t xml:space="preserve"> access-list 101 permit </w:t>
      </w:r>
      <w:proofErr w:type="spellStart"/>
      <w:r w:rsidRPr="00F94B22">
        <w:rPr>
          <w:rFonts w:hint="eastAsia"/>
        </w:rPr>
        <w:t>ip</w:t>
      </w:r>
      <w:proofErr w:type="spellEnd"/>
      <w:r w:rsidRPr="00F94B22">
        <w:rPr>
          <w:rFonts w:hint="eastAsia"/>
        </w:rPr>
        <w:t xml:space="preserve"> any 192.168.1.0 0.0.0.255 </w:t>
      </w:r>
      <w:r w:rsidRPr="00F94B22">
        <w:rPr>
          <w:rFonts w:hint="eastAsia"/>
        </w:rPr>
        <w:t>匹配，然后忽略</w:t>
      </w:r>
      <w:r w:rsidRPr="00F94B22">
        <w:rPr>
          <w:rFonts w:hint="eastAsia"/>
        </w:rPr>
        <w:t xml:space="preserve"> ACL 101</w:t>
      </w:r>
      <w:r w:rsidRPr="00F94B22">
        <w:rPr>
          <w:rFonts w:hint="eastAsia"/>
        </w:rPr>
        <w:t>中剩余的语句，并允许该数据包进入</w:t>
      </w:r>
      <w:r w:rsidRPr="00F94B22">
        <w:rPr>
          <w:rFonts w:hint="eastAsia"/>
        </w:rPr>
        <w:t xml:space="preserve"> s0/0/0 </w:t>
      </w:r>
      <w:r w:rsidRPr="00F94B22">
        <w:rPr>
          <w:rFonts w:hint="eastAsia"/>
        </w:rPr>
        <w:t>接口。</w:t>
      </w:r>
    </w:p>
    <w:p w:rsidR="001A2AC9" w:rsidRPr="00F94B22" w:rsidRDefault="00501B88" w:rsidP="001A2AC9">
      <w:r w:rsidRPr="00F94B22">
        <w:rPr>
          <w:rFonts w:hint="eastAsia"/>
        </w:rPr>
        <w:t>D</w:t>
      </w:r>
      <w:r w:rsidRPr="00F94B22">
        <w:rPr>
          <w:rFonts w:hint="eastAsia"/>
        </w:rPr>
        <w:t>．</w:t>
      </w:r>
      <w:r w:rsidRPr="00F94B22">
        <w:rPr>
          <w:rFonts w:hint="eastAsia"/>
        </w:rPr>
        <w:t xml:space="preserve"> </w:t>
      </w:r>
      <w:r w:rsidR="001A2AC9" w:rsidRPr="00F94B22">
        <w:rPr>
          <w:rFonts w:hint="eastAsia"/>
        </w:rPr>
        <w:t>因为没有</w:t>
      </w:r>
      <w:r w:rsidR="001A2AC9" w:rsidRPr="00F94B22">
        <w:rPr>
          <w:rFonts w:hint="eastAsia"/>
        </w:rPr>
        <w:t xml:space="preserve"> access-list 101 permit</w:t>
      </w:r>
      <w:proofErr w:type="gramStart"/>
      <w:r w:rsidR="001A2AC9" w:rsidRPr="00F94B22">
        <w:rPr>
          <w:rFonts w:hint="eastAsia"/>
        </w:rPr>
        <w:t xml:space="preserve"> any </w:t>
      </w:r>
      <w:proofErr w:type="spellStart"/>
      <w:r w:rsidR="001A2AC9" w:rsidRPr="00F94B22">
        <w:rPr>
          <w:rFonts w:hint="eastAsia"/>
        </w:rPr>
        <w:t>any</w:t>
      </w:r>
      <w:proofErr w:type="spellEnd"/>
      <w:proofErr w:type="gramEnd"/>
      <w:r w:rsidR="001A2AC9" w:rsidRPr="00F94B22">
        <w:rPr>
          <w:rFonts w:hint="eastAsia"/>
        </w:rPr>
        <w:t xml:space="preserve"> </w:t>
      </w:r>
      <w:r w:rsidR="001A2AC9" w:rsidRPr="00F94B22">
        <w:rPr>
          <w:rFonts w:hint="eastAsia"/>
        </w:rPr>
        <w:t>语句，所以它会达到</w:t>
      </w:r>
      <w:r w:rsidR="001A2AC9" w:rsidRPr="00F94B22">
        <w:rPr>
          <w:rFonts w:hint="eastAsia"/>
        </w:rPr>
        <w:t xml:space="preserve"> ACL 101 </w:t>
      </w:r>
      <w:r w:rsidR="001A2AC9" w:rsidRPr="00F94B22">
        <w:rPr>
          <w:rFonts w:hint="eastAsia"/>
        </w:rPr>
        <w:t>的尾部而找不到匹配的条件，从而丢弃该数据包</w:t>
      </w:r>
    </w:p>
    <w:p w:rsidR="00501B88" w:rsidRPr="00F94B22" w:rsidRDefault="00D03B3D" w:rsidP="00501B88">
      <w:pPr>
        <w:rPr>
          <w:color w:val="800000"/>
        </w:rPr>
      </w:pPr>
      <w:r w:rsidRPr="00F94B22">
        <w:rPr>
          <w:rFonts w:hint="eastAsia"/>
        </w:rPr>
        <w:t>39</w:t>
      </w:r>
      <w:r w:rsidRPr="00F94B22">
        <w:rPr>
          <w:rFonts w:hint="eastAsia"/>
        </w:rPr>
        <w:t>：</w:t>
      </w:r>
      <w:r w:rsidR="00501B88" w:rsidRPr="00F94B22">
        <w:rPr>
          <w:rFonts w:hint="eastAsia"/>
        </w:rPr>
        <w:t>当在</w:t>
      </w:r>
      <w:r w:rsidR="00501B88" w:rsidRPr="00F94B22">
        <w:rPr>
          <w:rFonts w:hint="eastAsia"/>
        </w:rPr>
        <w:t xml:space="preserve"> Cisco </w:t>
      </w:r>
      <w:r w:rsidR="00501B88" w:rsidRPr="00F94B22">
        <w:rPr>
          <w:rFonts w:hint="eastAsia"/>
        </w:rPr>
        <w:t>路由器上实施</w:t>
      </w:r>
      <w:r w:rsidR="00501B88" w:rsidRPr="00F94B22">
        <w:rPr>
          <w:rFonts w:hint="eastAsia"/>
        </w:rPr>
        <w:t xml:space="preserve"> NAT </w:t>
      </w:r>
      <w:r w:rsidR="00501B88" w:rsidRPr="00F94B22">
        <w:rPr>
          <w:rFonts w:hint="eastAsia"/>
        </w:rPr>
        <w:t>时，访问控制列表可提供什么功能？</w:t>
      </w:r>
    </w:p>
    <w:p w:rsidR="00501B88" w:rsidRPr="00F94B22" w:rsidRDefault="00501B88" w:rsidP="00501B88">
      <w:pPr>
        <w:numPr>
          <w:ilvl w:val="0"/>
          <w:numId w:val="4"/>
        </w:numPr>
      </w:pPr>
      <w:r w:rsidRPr="00F94B22">
        <w:rPr>
          <w:rFonts w:hint="eastAsia"/>
        </w:rPr>
        <w:t>定义从</w:t>
      </w:r>
      <w:r w:rsidRPr="00F94B22">
        <w:rPr>
          <w:rFonts w:hint="eastAsia"/>
        </w:rPr>
        <w:t xml:space="preserve"> NAT </w:t>
      </w:r>
      <w:r w:rsidRPr="00F94B22">
        <w:rPr>
          <w:rFonts w:hint="eastAsia"/>
        </w:rPr>
        <w:t>地址池中排除哪些地址</w:t>
      </w:r>
    </w:p>
    <w:p w:rsidR="00501B88" w:rsidRPr="00F94B22" w:rsidRDefault="00501B88" w:rsidP="00501B88">
      <w:pPr>
        <w:numPr>
          <w:ilvl w:val="0"/>
          <w:numId w:val="4"/>
        </w:numPr>
      </w:pPr>
      <w:r w:rsidRPr="00F94B22">
        <w:rPr>
          <w:rFonts w:hint="eastAsia"/>
        </w:rPr>
        <w:t>定义向</w:t>
      </w:r>
      <w:r w:rsidRPr="00F94B22">
        <w:rPr>
          <w:rFonts w:hint="eastAsia"/>
        </w:rPr>
        <w:t xml:space="preserve"> NAT </w:t>
      </w:r>
      <w:r w:rsidRPr="00F94B22">
        <w:rPr>
          <w:rFonts w:hint="eastAsia"/>
        </w:rPr>
        <w:t>地址</w:t>
      </w:r>
      <w:proofErr w:type="gramStart"/>
      <w:r w:rsidRPr="00F94B22">
        <w:rPr>
          <w:rFonts w:hint="eastAsia"/>
        </w:rPr>
        <w:t>池分配</w:t>
      </w:r>
      <w:proofErr w:type="gramEnd"/>
      <w:r w:rsidRPr="00F94B22">
        <w:rPr>
          <w:rFonts w:hint="eastAsia"/>
        </w:rPr>
        <w:t>哪些地址</w:t>
      </w:r>
    </w:p>
    <w:p w:rsidR="00501B88" w:rsidRPr="00F94B22" w:rsidRDefault="00501B88" w:rsidP="00501B88">
      <w:pPr>
        <w:numPr>
          <w:ilvl w:val="0"/>
          <w:numId w:val="4"/>
        </w:numPr>
      </w:pPr>
      <w:r w:rsidRPr="00F94B22">
        <w:rPr>
          <w:rFonts w:hint="eastAsia"/>
        </w:rPr>
        <w:t>定义允许来自哪些地址发来的流量通过路由器传出</w:t>
      </w:r>
    </w:p>
    <w:p w:rsidR="00501B88" w:rsidRPr="00F94B22" w:rsidRDefault="00501B88" w:rsidP="00501B88">
      <w:pPr>
        <w:numPr>
          <w:ilvl w:val="0"/>
          <w:numId w:val="4"/>
        </w:numPr>
      </w:pPr>
      <w:r w:rsidRPr="00F94B22">
        <w:rPr>
          <w:rFonts w:hint="eastAsia"/>
        </w:rPr>
        <w:t>定义可以转换哪些地址</w:t>
      </w:r>
    </w:p>
    <w:p w:rsidR="00D03B3D" w:rsidRPr="00F94B22" w:rsidRDefault="00D03B3D" w:rsidP="00D03B3D"/>
    <w:p w:rsidR="00501B88" w:rsidRPr="00F94B22" w:rsidRDefault="00D03B3D" w:rsidP="00501B88">
      <w:pPr>
        <w:rPr>
          <w:color w:val="800000"/>
        </w:rPr>
      </w:pPr>
      <w:r w:rsidRPr="00F94B22">
        <w:rPr>
          <w:rFonts w:hint="eastAsia"/>
        </w:rPr>
        <w:t>40</w:t>
      </w:r>
      <w:r w:rsidRPr="00F94B22">
        <w:rPr>
          <w:rFonts w:hint="eastAsia"/>
        </w:rPr>
        <w:t>：</w:t>
      </w:r>
      <w:r w:rsidR="00501B88" w:rsidRPr="00F94B22">
        <w:rPr>
          <w:rFonts w:hint="eastAsia"/>
          <w:color w:val="000000"/>
        </w:rPr>
        <w:t>请参见图示。</w:t>
      </w:r>
      <w:r w:rsidR="00501B88" w:rsidRPr="00F94B22">
        <w:rPr>
          <w:rFonts w:hint="eastAsia"/>
          <w:color w:val="000000"/>
        </w:rPr>
        <w:t xml:space="preserve"> </w:t>
      </w:r>
      <w:r w:rsidR="00501B88" w:rsidRPr="00F94B22">
        <w:rPr>
          <w:rFonts w:hint="eastAsia"/>
          <w:color w:val="000000"/>
        </w:rPr>
        <w:t>如果路由器上已存在名为</w:t>
      </w:r>
      <w:r w:rsidR="00501B88" w:rsidRPr="00F94B22">
        <w:rPr>
          <w:rFonts w:hint="eastAsia"/>
          <w:color w:val="000000"/>
        </w:rPr>
        <w:t xml:space="preserve"> Managers </w:t>
      </w:r>
      <w:r w:rsidR="00501B88" w:rsidRPr="00F94B22">
        <w:rPr>
          <w:rFonts w:hint="eastAsia"/>
          <w:color w:val="000000"/>
        </w:rPr>
        <w:t>的</w:t>
      </w:r>
      <w:r w:rsidR="00501B88" w:rsidRPr="00F94B22">
        <w:rPr>
          <w:rFonts w:hint="eastAsia"/>
          <w:color w:val="000000"/>
        </w:rPr>
        <w:t xml:space="preserve"> ACL</w:t>
      </w:r>
      <w:r w:rsidR="00501B88" w:rsidRPr="00F94B22">
        <w:rPr>
          <w:rFonts w:hint="eastAsia"/>
          <w:color w:val="000000"/>
        </w:rPr>
        <w:t>，则网络管理员发出图中所</w:t>
      </w:r>
      <w:r w:rsidR="00501B88" w:rsidRPr="00F94B22">
        <w:rPr>
          <w:rFonts w:hint="eastAsia"/>
          <w:color w:val="000000"/>
        </w:rPr>
        <w:lastRenderedPageBreak/>
        <w:t>示的命令时，会发生什么后果？</w:t>
      </w:r>
    </w:p>
    <w:p w:rsidR="00501B88" w:rsidRPr="00F94B22" w:rsidRDefault="00501B88" w:rsidP="00501B88">
      <w:r w:rsidRPr="00F94B22">
        <w:rPr>
          <w:rFonts w:ascii="Verdana" w:hAnsi="Verdana" w:hint="eastAsia"/>
          <w:noProof/>
          <w:sz w:val="18"/>
          <w:szCs w:val="18"/>
        </w:rPr>
        <w:drawing>
          <wp:inline distT="0" distB="0" distL="0" distR="0" wp14:anchorId="19CCA1BD" wp14:editId="5A65A035">
            <wp:extent cx="3895725" cy="742950"/>
            <wp:effectExtent l="0" t="0" r="9525" b="0"/>
            <wp:docPr id="6" name="图片 6" descr="i133967n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133967n1v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88" w:rsidRPr="00F94B22" w:rsidRDefault="00501B88" w:rsidP="00501B88">
      <w:pPr>
        <w:numPr>
          <w:ilvl w:val="0"/>
          <w:numId w:val="5"/>
        </w:numPr>
      </w:pPr>
      <w:r w:rsidRPr="00F94B22">
        <w:rPr>
          <w:rFonts w:hint="eastAsia"/>
        </w:rPr>
        <w:t>该命令会覆盖路由器上现有的</w:t>
      </w:r>
      <w:r w:rsidRPr="00F94B22">
        <w:rPr>
          <w:rFonts w:hint="eastAsia"/>
        </w:rPr>
        <w:t xml:space="preserve"> Managers ACL</w:t>
      </w:r>
      <w:r w:rsidRPr="00F94B22">
        <w:rPr>
          <w:rFonts w:hint="eastAsia"/>
        </w:rPr>
        <w:t>。</w:t>
      </w:r>
    </w:p>
    <w:p w:rsidR="00501B88" w:rsidRPr="00F94B22" w:rsidRDefault="00501B88" w:rsidP="00501B88">
      <w:pPr>
        <w:numPr>
          <w:ilvl w:val="0"/>
          <w:numId w:val="5"/>
        </w:numPr>
      </w:pPr>
      <w:r w:rsidRPr="00F94B22">
        <w:rPr>
          <w:rFonts w:hint="eastAsia"/>
        </w:rPr>
        <w:t>该命令会添加到路由器上现有的</w:t>
      </w:r>
      <w:r w:rsidRPr="00F94B22">
        <w:rPr>
          <w:rFonts w:hint="eastAsia"/>
        </w:rPr>
        <w:t xml:space="preserve"> Managers ACL </w:t>
      </w:r>
      <w:r w:rsidRPr="00F94B22">
        <w:rPr>
          <w:rFonts w:hint="eastAsia"/>
        </w:rPr>
        <w:t>的尾部。</w:t>
      </w:r>
    </w:p>
    <w:p w:rsidR="00501B88" w:rsidRPr="00F94B22" w:rsidRDefault="00501B88" w:rsidP="00501B88">
      <w:pPr>
        <w:numPr>
          <w:ilvl w:val="0"/>
          <w:numId w:val="5"/>
        </w:numPr>
      </w:pPr>
      <w:r w:rsidRPr="00F94B22">
        <w:rPr>
          <w:rFonts w:hint="eastAsia"/>
        </w:rPr>
        <w:t>该命令会添加到路由器上现有的</w:t>
      </w:r>
      <w:r w:rsidRPr="00F94B22">
        <w:rPr>
          <w:rFonts w:hint="eastAsia"/>
        </w:rPr>
        <w:t xml:space="preserve"> Managers ACL </w:t>
      </w:r>
      <w:r w:rsidRPr="00F94B22">
        <w:rPr>
          <w:rFonts w:hint="eastAsia"/>
        </w:rPr>
        <w:t>的开头。</w:t>
      </w:r>
    </w:p>
    <w:p w:rsidR="00D03B3D" w:rsidRPr="00F94B22" w:rsidRDefault="00D03B3D" w:rsidP="00D03B3D">
      <w:bookmarkStart w:id="0" w:name="_GoBack"/>
      <w:bookmarkEnd w:id="0"/>
    </w:p>
    <w:p w:rsidR="00451C16" w:rsidRPr="00F94B22" w:rsidRDefault="00451C16" w:rsidP="00D03B3D">
      <w:r w:rsidRPr="00F94B22">
        <w:rPr>
          <w:rFonts w:hint="eastAsia"/>
          <w:highlight w:val="red"/>
        </w:rPr>
        <w:t>注意以下题目为多选题</w:t>
      </w:r>
    </w:p>
    <w:p w:rsidR="00451C16" w:rsidRPr="00F94B22" w:rsidRDefault="00D03B3D" w:rsidP="00451C16">
      <w:r w:rsidRPr="00F94B22">
        <w:rPr>
          <w:rFonts w:hint="eastAsia"/>
        </w:rPr>
        <w:t>41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下面对路由器的描述正确的是（交换机指二层交换机）：多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相对于交换机和网桥来说，路由器具有更加复杂的功能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相对于交换机和网桥来说，路由器具有更低的延迟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相对于交换机和网桥来说，路由器可以提供更大的带宽和数据转发速度</w:t>
      </w:r>
    </w:p>
    <w:p w:rsidR="00451C16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路由器可以实现不同子网之间的通信，交换机和网桥不能</w:t>
      </w:r>
    </w:p>
    <w:p w:rsidR="00451C16" w:rsidRPr="00F94B22" w:rsidRDefault="00451C16" w:rsidP="00451C16">
      <w:r w:rsidRPr="00F94B22">
        <w:rPr>
          <w:rFonts w:hint="eastAsia"/>
        </w:rPr>
        <w:t>E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路由器可以实现虚拟局域网之间的通信，交换机和网桥不能</w:t>
      </w:r>
    </w:p>
    <w:p w:rsidR="00D03B3D" w:rsidRPr="00F94B22" w:rsidRDefault="00451C16" w:rsidP="00451C16">
      <w:r w:rsidRPr="00F94B22">
        <w:rPr>
          <w:rFonts w:hint="eastAsia"/>
        </w:rPr>
        <w:t>F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路由器具有路径选择和数据转发功能</w:t>
      </w:r>
    </w:p>
    <w:p w:rsidR="00451C16" w:rsidRPr="00F94B22" w:rsidRDefault="00D03B3D" w:rsidP="00451C16">
      <w:r w:rsidRPr="00F94B22">
        <w:rPr>
          <w:rFonts w:hint="eastAsia"/>
        </w:rPr>
        <w:t>42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PPP</w:t>
      </w:r>
      <w:r w:rsidR="00451C16" w:rsidRPr="00F94B22">
        <w:rPr>
          <w:rFonts w:hint="eastAsia"/>
        </w:rPr>
        <w:t>主要由（多</w:t>
      </w:r>
      <w:r w:rsidR="00451C16" w:rsidRPr="00F94B22">
        <w:rPr>
          <w:rFonts w:hint="eastAsia"/>
        </w:rPr>
        <w:t xml:space="preserve">    </w:t>
      </w:r>
      <w:r w:rsidR="00451C16" w:rsidRPr="00F94B22">
        <w:rPr>
          <w:rFonts w:hint="eastAsia"/>
        </w:rPr>
        <w:t>）协议组成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链路控制协议族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网络层控制协议族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PPP</w:t>
      </w:r>
      <w:r w:rsidRPr="00F94B22">
        <w:rPr>
          <w:rFonts w:hint="eastAsia"/>
        </w:rPr>
        <w:t>扩展协议族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RADIUS</w:t>
      </w:r>
      <w:r w:rsidRPr="00F94B22">
        <w:rPr>
          <w:rFonts w:hint="eastAsia"/>
        </w:rPr>
        <w:t>协议</w:t>
      </w:r>
    </w:p>
    <w:p w:rsidR="00451C16" w:rsidRPr="00F94B22" w:rsidRDefault="00D03B3D" w:rsidP="00451C16">
      <w:r w:rsidRPr="00F94B22">
        <w:rPr>
          <w:rFonts w:hint="eastAsia"/>
        </w:rPr>
        <w:t>43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关于</w:t>
      </w:r>
      <w:r w:rsidR="00451C16" w:rsidRPr="00F94B22">
        <w:rPr>
          <w:rFonts w:hint="eastAsia"/>
        </w:rPr>
        <w:t>RIP V1</w:t>
      </w:r>
      <w:r w:rsidR="00451C16" w:rsidRPr="00F94B22">
        <w:rPr>
          <w:rFonts w:hint="eastAsia"/>
        </w:rPr>
        <w:t>和</w:t>
      </w:r>
      <w:r w:rsidR="00451C16" w:rsidRPr="00F94B22">
        <w:rPr>
          <w:rFonts w:hint="eastAsia"/>
        </w:rPr>
        <w:t>RIP V2</w:t>
      </w:r>
      <w:r w:rsidR="00451C16" w:rsidRPr="00F94B22">
        <w:rPr>
          <w:rFonts w:hint="eastAsia"/>
        </w:rPr>
        <w:t>，下列说法哪些正确？（多</w:t>
      </w:r>
      <w:r w:rsidR="00451C16" w:rsidRPr="00F94B22">
        <w:rPr>
          <w:rFonts w:hint="eastAsia"/>
        </w:rPr>
        <w:t xml:space="preserve">    </w:t>
      </w:r>
      <w:r w:rsidR="00451C16" w:rsidRPr="00F94B22">
        <w:rPr>
          <w:rFonts w:hint="eastAsia"/>
        </w:rPr>
        <w:t>）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 V1</w:t>
      </w:r>
      <w:r w:rsidRPr="00F94B22">
        <w:rPr>
          <w:rFonts w:hint="eastAsia"/>
        </w:rPr>
        <w:t>报文支持子网掩码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 V2</w:t>
      </w:r>
      <w:r w:rsidRPr="00F94B22">
        <w:rPr>
          <w:rFonts w:hint="eastAsia"/>
        </w:rPr>
        <w:t>报文支持子网掩码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 V2</w:t>
      </w:r>
      <w:r w:rsidRPr="00F94B22">
        <w:rPr>
          <w:rFonts w:hint="eastAsia"/>
        </w:rPr>
        <w:t>缺省使用路由聚合功能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 V1</w:t>
      </w:r>
      <w:r w:rsidRPr="00F94B22">
        <w:rPr>
          <w:rFonts w:hint="eastAsia"/>
        </w:rPr>
        <w:t>只支持报文的简单口令认证，而</w:t>
      </w:r>
      <w:r w:rsidRPr="00F94B22">
        <w:rPr>
          <w:rFonts w:hint="eastAsia"/>
        </w:rPr>
        <w:t>RIP V2</w:t>
      </w:r>
      <w:r w:rsidRPr="00F94B22">
        <w:rPr>
          <w:rFonts w:hint="eastAsia"/>
        </w:rPr>
        <w:t>支持</w:t>
      </w:r>
      <w:r w:rsidRPr="00F94B22">
        <w:rPr>
          <w:rFonts w:hint="eastAsia"/>
        </w:rPr>
        <w:t>MD5</w:t>
      </w:r>
      <w:r w:rsidRPr="00F94B22">
        <w:rPr>
          <w:rFonts w:hint="eastAsia"/>
        </w:rPr>
        <w:t>认证</w:t>
      </w:r>
    </w:p>
    <w:p w:rsidR="00451C16" w:rsidRPr="00F94B22" w:rsidRDefault="00D03B3D" w:rsidP="00451C16">
      <w:r w:rsidRPr="00F94B22">
        <w:rPr>
          <w:rFonts w:hint="eastAsia"/>
        </w:rPr>
        <w:t>44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端口号的目的是（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跟踪同一时间网络中的不同会话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源系统产生端口号来预报目的地址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源系统使用端口</w:t>
      </w:r>
      <w:proofErr w:type="gramStart"/>
      <w:r w:rsidRPr="00F94B22">
        <w:rPr>
          <w:rFonts w:hint="eastAsia"/>
        </w:rPr>
        <w:t>号维持</w:t>
      </w:r>
      <w:proofErr w:type="gramEnd"/>
      <w:r w:rsidRPr="00F94B22">
        <w:rPr>
          <w:rFonts w:hint="eastAsia"/>
        </w:rPr>
        <w:t>会话的有序，以及选择适当的应用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源系统根据其应用程序的使用情况用端口号动态</w:t>
      </w:r>
      <w:proofErr w:type="gramStart"/>
      <w:r w:rsidRPr="00F94B22">
        <w:rPr>
          <w:rFonts w:hint="eastAsia"/>
        </w:rPr>
        <w:t>将端用户</w:t>
      </w:r>
      <w:proofErr w:type="gramEnd"/>
      <w:r w:rsidRPr="00F94B22">
        <w:rPr>
          <w:rFonts w:hint="eastAsia"/>
        </w:rPr>
        <w:t>分配给一个特定的会话</w:t>
      </w:r>
    </w:p>
    <w:p w:rsidR="00451C16" w:rsidRPr="00F94B22" w:rsidRDefault="00D03B3D" w:rsidP="00451C16">
      <w:r w:rsidRPr="00F94B22">
        <w:rPr>
          <w:rFonts w:hint="eastAsia"/>
        </w:rPr>
        <w:t>45</w:t>
      </w:r>
      <w:r w:rsidRPr="00F94B22">
        <w:rPr>
          <w:rFonts w:hint="eastAsia"/>
        </w:rPr>
        <w:t>：</w:t>
      </w:r>
      <w:r w:rsidR="00451C16" w:rsidRPr="00F94B22">
        <w:rPr>
          <w:rFonts w:hint="eastAsia"/>
        </w:rPr>
        <w:t>关于</w:t>
      </w:r>
      <w:r w:rsidR="00451C16" w:rsidRPr="00F94B22">
        <w:rPr>
          <w:rFonts w:hint="eastAsia"/>
        </w:rPr>
        <w:t>RIP</w:t>
      </w:r>
      <w:r w:rsidR="00451C16" w:rsidRPr="00F94B22">
        <w:rPr>
          <w:rFonts w:hint="eastAsia"/>
        </w:rPr>
        <w:t>协议，下列说法正确的有：（</w:t>
      </w:r>
      <w:r w:rsidR="00451C16" w:rsidRPr="00F94B22">
        <w:rPr>
          <w:rFonts w:hint="eastAsia"/>
        </w:rPr>
        <w:t xml:space="preserve">     </w:t>
      </w:r>
      <w:r w:rsidR="00451C16" w:rsidRPr="00F94B22">
        <w:rPr>
          <w:rFonts w:hint="eastAsia"/>
        </w:rPr>
        <w:t>）多</w:t>
      </w:r>
    </w:p>
    <w:p w:rsidR="00451C16" w:rsidRPr="00F94B22" w:rsidRDefault="00451C16" w:rsidP="00451C16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</w:t>
      </w:r>
      <w:r w:rsidRPr="00F94B22">
        <w:rPr>
          <w:rFonts w:hint="eastAsia"/>
        </w:rPr>
        <w:t>协议是一种</w:t>
      </w:r>
      <w:r w:rsidRPr="00F94B22">
        <w:rPr>
          <w:rFonts w:hint="eastAsia"/>
        </w:rPr>
        <w:t>IGP</w:t>
      </w:r>
    </w:p>
    <w:p w:rsidR="00451C16" w:rsidRPr="00F94B22" w:rsidRDefault="00451C16" w:rsidP="00451C16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</w:t>
      </w:r>
      <w:r w:rsidRPr="00F94B22">
        <w:rPr>
          <w:rFonts w:hint="eastAsia"/>
        </w:rPr>
        <w:t>协议是一种</w:t>
      </w:r>
      <w:r w:rsidRPr="00F94B22">
        <w:rPr>
          <w:rFonts w:hint="eastAsia"/>
        </w:rPr>
        <w:t>EGP</w:t>
      </w:r>
    </w:p>
    <w:p w:rsidR="00451C16" w:rsidRPr="00F94B22" w:rsidRDefault="00451C16" w:rsidP="00451C16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</w:t>
      </w:r>
      <w:r w:rsidRPr="00F94B22">
        <w:rPr>
          <w:rFonts w:hint="eastAsia"/>
        </w:rPr>
        <w:t>协议是一种距离矢量路由协议</w:t>
      </w:r>
    </w:p>
    <w:p w:rsidR="00D03B3D" w:rsidRPr="00F94B22" w:rsidRDefault="00451C16" w:rsidP="00451C16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RIP</w:t>
      </w:r>
      <w:r w:rsidRPr="00F94B22">
        <w:rPr>
          <w:rFonts w:hint="eastAsia"/>
        </w:rPr>
        <w:t>协议是一种链路状态路由协议</w:t>
      </w:r>
    </w:p>
    <w:p w:rsidR="008934A0" w:rsidRPr="00F94B22" w:rsidRDefault="00D03B3D" w:rsidP="008934A0">
      <w:r w:rsidRPr="00F94B22">
        <w:rPr>
          <w:rFonts w:hint="eastAsia"/>
        </w:rPr>
        <w:t>46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关于</w:t>
      </w:r>
      <w:r w:rsidR="008934A0" w:rsidRPr="00F94B22">
        <w:rPr>
          <w:rFonts w:hint="eastAsia"/>
        </w:rPr>
        <w:t>Hub</w:t>
      </w:r>
      <w:r w:rsidR="008934A0" w:rsidRPr="00F94B22">
        <w:rPr>
          <w:rFonts w:hint="eastAsia"/>
        </w:rPr>
        <w:t>以下说法正确的是（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Hub</w:t>
      </w:r>
      <w:r w:rsidRPr="00F94B22">
        <w:rPr>
          <w:rFonts w:hint="eastAsia"/>
        </w:rPr>
        <w:t>可以用来构建局域网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一般</w:t>
      </w:r>
      <w:r w:rsidRPr="00F94B22">
        <w:rPr>
          <w:rFonts w:hint="eastAsia"/>
        </w:rPr>
        <w:t>Hub</w:t>
      </w:r>
      <w:r w:rsidRPr="00F94B22">
        <w:rPr>
          <w:rFonts w:hint="eastAsia"/>
        </w:rPr>
        <w:t>都具有路由功能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Hub</w:t>
      </w:r>
      <w:r w:rsidRPr="00F94B22">
        <w:rPr>
          <w:rFonts w:hint="eastAsia"/>
        </w:rPr>
        <w:t>通常也叫集线器，一般可以作为地址翻译设备</w:t>
      </w:r>
      <w:r w:rsidRPr="00F94B22">
        <w:rPr>
          <w:rFonts w:hint="eastAsia"/>
        </w:rPr>
        <w:t xml:space="preserve"> 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一台共享式以太网</w:t>
      </w:r>
      <w:r w:rsidRPr="00F94B22">
        <w:rPr>
          <w:rFonts w:hint="eastAsia"/>
        </w:rPr>
        <w:t>Hub</w:t>
      </w:r>
      <w:r w:rsidRPr="00F94B22">
        <w:rPr>
          <w:rFonts w:hint="eastAsia"/>
        </w:rPr>
        <w:t>下的所有</w:t>
      </w:r>
      <w:r w:rsidRPr="00F94B22">
        <w:rPr>
          <w:rFonts w:hint="eastAsia"/>
        </w:rPr>
        <w:t>PC</w:t>
      </w:r>
      <w:r w:rsidRPr="00F94B22">
        <w:rPr>
          <w:rFonts w:hint="eastAsia"/>
        </w:rPr>
        <w:t>属于同一个冲突域</w:t>
      </w:r>
    </w:p>
    <w:p w:rsidR="008934A0" w:rsidRPr="00F94B22" w:rsidRDefault="00D03B3D" w:rsidP="008934A0">
      <w:r w:rsidRPr="00F94B22">
        <w:rPr>
          <w:rFonts w:hint="eastAsia"/>
        </w:rPr>
        <w:t>47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配置访问控制列表必须作的配置是（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）多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设定时间段</w:t>
      </w:r>
    </w:p>
    <w:p w:rsidR="008934A0" w:rsidRPr="00F94B22" w:rsidRDefault="008934A0" w:rsidP="008934A0">
      <w:r w:rsidRPr="00F94B22">
        <w:rPr>
          <w:rFonts w:hint="eastAsia"/>
        </w:rPr>
        <w:lastRenderedPageBreak/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制定日志主机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定义访问控制列表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在接口上应用访问控制列表</w:t>
      </w:r>
    </w:p>
    <w:p w:rsidR="008934A0" w:rsidRPr="00F94B22" w:rsidRDefault="00D03B3D" w:rsidP="008934A0">
      <w:r w:rsidRPr="00F94B22">
        <w:rPr>
          <w:rFonts w:hint="eastAsia"/>
        </w:rPr>
        <w:t>48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关于</w:t>
      </w:r>
      <w:r w:rsidR="008934A0" w:rsidRPr="00F94B22">
        <w:rPr>
          <w:rFonts w:hint="eastAsia"/>
        </w:rPr>
        <w:t>IP</w:t>
      </w:r>
      <w:proofErr w:type="gramStart"/>
      <w:r w:rsidR="008934A0" w:rsidRPr="00F94B22">
        <w:rPr>
          <w:rFonts w:hint="eastAsia"/>
        </w:rPr>
        <w:t>报文头</w:t>
      </w:r>
      <w:proofErr w:type="gramEnd"/>
      <w:r w:rsidR="008934A0" w:rsidRPr="00F94B22">
        <w:rPr>
          <w:rFonts w:hint="eastAsia"/>
        </w:rPr>
        <w:t>的</w:t>
      </w:r>
      <w:r w:rsidR="008934A0" w:rsidRPr="00F94B22">
        <w:rPr>
          <w:rFonts w:hint="eastAsia"/>
        </w:rPr>
        <w:t>TTL</w:t>
      </w:r>
      <w:r w:rsidR="008934A0" w:rsidRPr="00F94B22">
        <w:rPr>
          <w:rFonts w:hint="eastAsia"/>
        </w:rPr>
        <w:t>字段，以下说法正确的有（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）多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TTL</w:t>
      </w:r>
      <w:r w:rsidRPr="00F94B22">
        <w:rPr>
          <w:rFonts w:hint="eastAsia"/>
        </w:rPr>
        <w:t>的最大可能值是</w:t>
      </w:r>
      <w:r w:rsidRPr="00F94B22">
        <w:rPr>
          <w:rFonts w:hint="eastAsia"/>
        </w:rPr>
        <w:t>65535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在正常情况下，路由器不应该从接口收到</w:t>
      </w:r>
      <w:r w:rsidRPr="00F94B22">
        <w:rPr>
          <w:rFonts w:hint="eastAsia"/>
        </w:rPr>
        <w:t>TTL=0</w:t>
      </w:r>
      <w:r w:rsidRPr="00F94B22">
        <w:rPr>
          <w:rFonts w:hint="eastAsia"/>
        </w:rPr>
        <w:t>的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报文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TTL</w:t>
      </w:r>
      <w:r w:rsidRPr="00F94B22">
        <w:rPr>
          <w:rFonts w:hint="eastAsia"/>
        </w:rPr>
        <w:t>主要是为了防止</w:t>
      </w:r>
      <w:r w:rsidRPr="00F94B22">
        <w:rPr>
          <w:rFonts w:hint="eastAsia"/>
        </w:rPr>
        <w:t>IP</w:t>
      </w:r>
      <w:r w:rsidRPr="00F94B22">
        <w:rPr>
          <w:rFonts w:hint="eastAsia"/>
        </w:rPr>
        <w:t>报文在网络中的循环转发，浪费网络的带宽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IP</w:t>
      </w:r>
      <w:proofErr w:type="gramStart"/>
      <w:r w:rsidRPr="00F94B22">
        <w:rPr>
          <w:rFonts w:hint="eastAsia"/>
        </w:rPr>
        <w:t>报文每</w:t>
      </w:r>
      <w:proofErr w:type="gramEnd"/>
      <w:r w:rsidRPr="00F94B22">
        <w:rPr>
          <w:rFonts w:hint="eastAsia"/>
        </w:rPr>
        <w:t>经过一个网络设备，包括</w:t>
      </w:r>
      <w:r w:rsidRPr="00F94B22">
        <w:rPr>
          <w:rFonts w:hint="eastAsia"/>
        </w:rPr>
        <w:t>Hub</w:t>
      </w:r>
      <w:r w:rsidRPr="00F94B22">
        <w:rPr>
          <w:rFonts w:hint="eastAsia"/>
        </w:rPr>
        <w:t>、</w:t>
      </w:r>
      <w:proofErr w:type="spellStart"/>
      <w:r w:rsidRPr="00F94B22">
        <w:rPr>
          <w:rFonts w:hint="eastAsia"/>
        </w:rPr>
        <w:t>Lan</w:t>
      </w:r>
      <w:proofErr w:type="spellEnd"/>
      <w:r w:rsidRPr="00F94B22">
        <w:rPr>
          <w:rFonts w:hint="eastAsia"/>
        </w:rPr>
        <w:t xml:space="preserve"> Switch</w:t>
      </w:r>
      <w:r w:rsidRPr="00F94B22">
        <w:rPr>
          <w:rFonts w:hint="eastAsia"/>
        </w:rPr>
        <w:t>和路由器，</w:t>
      </w:r>
      <w:r w:rsidRPr="00F94B22">
        <w:rPr>
          <w:rFonts w:hint="eastAsia"/>
        </w:rPr>
        <w:t xml:space="preserve"> TTL</w:t>
      </w:r>
      <w:r w:rsidRPr="00F94B22">
        <w:rPr>
          <w:rFonts w:hint="eastAsia"/>
        </w:rPr>
        <w:t>值都会被减去一定的数值</w:t>
      </w:r>
    </w:p>
    <w:p w:rsidR="008934A0" w:rsidRPr="00F94B22" w:rsidRDefault="00D03B3D" w:rsidP="008934A0">
      <w:r w:rsidRPr="00F94B22">
        <w:rPr>
          <w:rFonts w:hint="eastAsia"/>
        </w:rPr>
        <w:t>49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下列关于</w:t>
      </w:r>
      <w:r w:rsidR="008934A0" w:rsidRPr="00F94B22">
        <w:rPr>
          <w:rFonts w:hint="eastAsia"/>
        </w:rPr>
        <w:t>PAP</w:t>
      </w:r>
      <w:r w:rsidR="008934A0" w:rsidRPr="00F94B22">
        <w:rPr>
          <w:rFonts w:hint="eastAsia"/>
        </w:rPr>
        <w:t>和</w:t>
      </w:r>
      <w:r w:rsidR="008934A0" w:rsidRPr="00F94B22">
        <w:rPr>
          <w:rFonts w:hint="eastAsia"/>
        </w:rPr>
        <w:t>CHAP</w:t>
      </w:r>
      <w:r w:rsidR="008934A0" w:rsidRPr="00F94B22">
        <w:rPr>
          <w:rFonts w:hint="eastAsia"/>
        </w:rPr>
        <w:t>认证的正确说法是（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）多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由于</w:t>
      </w:r>
      <w:r w:rsidRPr="00F94B22">
        <w:rPr>
          <w:rFonts w:hint="eastAsia"/>
        </w:rPr>
        <w:t>CHAP</w:t>
      </w:r>
      <w:r w:rsidRPr="00F94B22">
        <w:rPr>
          <w:rFonts w:hint="eastAsia"/>
        </w:rPr>
        <w:t>不以明文发送的密码，所以</w:t>
      </w:r>
      <w:r w:rsidRPr="00F94B22">
        <w:rPr>
          <w:rFonts w:hint="eastAsia"/>
        </w:rPr>
        <w:t>CHAP</w:t>
      </w:r>
      <w:r w:rsidRPr="00F94B22">
        <w:rPr>
          <w:rFonts w:hint="eastAsia"/>
        </w:rPr>
        <w:t>比</w:t>
      </w:r>
      <w:r w:rsidRPr="00F94B22">
        <w:rPr>
          <w:rFonts w:hint="eastAsia"/>
        </w:rPr>
        <w:t>PAP</w:t>
      </w:r>
      <w:r w:rsidRPr="00F94B22">
        <w:rPr>
          <w:rFonts w:hint="eastAsia"/>
        </w:rPr>
        <w:t>更安全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接收来自多点的呼叫必须配置</w:t>
      </w:r>
      <w:r w:rsidRPr="00F94B22">
        <w:rPr>
          <w:rFonts w:hint="eastAsia"/>
        </w:rPr>
        <w:t>PAP</w:t>
      </w:r>
      <w:r w:rsidRPr="00F94B22">
        <w:rPr>
          <w:rFonts w:hint="eastAsia"/>
        </w:rPr>
        <w:t>或</w:t>
      </w:r>
      <w:r w:rsidRPr="00F94B22">
        <w:rPr>
          <w:rFonts w:hint="eastAsia"/>
        </w:rPr>
        <w:t>CHAP</w:t>
      </w:r>
      <w:r w:rsidRPr="00F94B22">
        <w:rPr>
          <w:rFonts w:hint="eastAsia"/>
        </w:rPr>
        <w:t>验证才能拨通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PAP</w:t>
      </w:r>
      <w:r w:rsidRPr="00F94B22">
        <w:rPr>
          <w:rFonts w:hint="eastAsia"/>
        </w:rPr>
        <w:t>和</w:t>
      </w:r>
      <w:r w:rsidRPr="00F94B22">
        <w:rPr>
          <w:rFonts w:hint="eastAsia"/>
        </w:rPr>
        <w:t>CHAP</w:t>
      </w:r>
      <w:r w:rsidRPr="00F94B22">
        <w:rPr>
          <w:rFonts w:hint="eastAsia"/>
        </w:rPr>
        <w:t>都是</w:t>
      </w:r>
      <w:r w:rsidRPr="00F94B22">
        <w:rPr>
          <w:rFonts w:hint="eastAsia"/>
        </w:rPr>
        <w:t>PPP</w:t>
      </w:r>
      <w:r w:rsidRPr="00F94B22">
        <w:rPr>
          <w:rFonts w:hint="eastAsia"/>
        </w:rPr>
        <w:t>的验证方式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配置</w:t>
      </w:r>
      <w:r w:rsidRPr="00F94B22">
        <w:rPr>
          <w:rFonts w:hint="eastAsia"/>
        </w:rPr>
        <w:t>PAP</w:t>
      </w:r>
      <w:r w:rsidRPr="00F94B22">
        <w:rPr>
          <w:rFonts w:hint="eastAsia"/>
        </w:rPr>
        <w:t>或</w:t>
      </w:r>
      <w:r w:rsidRPr="00F94B22">
        <w:rPr>
          <w:rFonts w:hint="eastAsia"/>
        </w:rPr>
        <w:t>CHAP</w:t>
      </w:r>
      <w:r w:rsidRPr="00F94B22">
        <w:rPr>
          <w:rFonts w:hint="eastAsia"/>
        </w:rPr>
        <w:t>的目的是为了区分呼叫点和安全方面的考虑</w:t>
      </w:r>
    </w:p>
    <w:p w:rsidR="008934A0" w:rsidRPr="00F94B22" w:rsidRDefault="00D03B3D" w:rsidP="008934A0">
      <w:r w:rsidRPr="00F94B22">
        <w:rPr>
          <w:rFonts w:hint="eastAsia"/>
        </w:rPr>
        <w:t>50</w:t>
      </w:r>
      <w:r w:rsidRPr="00F94B22">
        <w:rPr>
          <w:rFonts w:hint="eastAsia"/>
        </w:rPr>
        <w:t>：</w:t>
      </w:r>
      <w:r w:rsidR="008934A0" w:rsidRPr="00F94B22">
        <w:rPr>
          <w:rFonts w:hint="eastAsia"/>
        </w:rPr>
        <w:t>以下属于数据链路层的设备是（</w:t>
      </w:r>
      <w:r w:rsidR="008934A0" w:rsidRPr="00F94B22">
        <w:rPr>
          <w:rFonts w:hint="eastAsia"/>
        </w:rPr>
        <w:t xml:space="preserve">     </w:t>
      </w:r>
      <w:r w:rsidR="008934A0" w:rsidRPr="00F94B22">
        <w:rPr>
          <w:rFonts w:hint="eastAsia"/>
        </w:rPr>
        <w:t>）多</w:t>
      </w:r>
    </w:p>
    <w:p w:rsidR="008934A0" w:rsidRPr="00F94B22" w:rsidRDefault="008934A0" w:rsidP="008934A0">
      <w:r w:rsidRPr="00F94B22">
        <w:rPr>
          <w:rFonts w:hint="eastAsia"/>
        </w:rPr>
        <w:t>A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中继器</w:t>
      </w:r>
    </w:p>
    <w:p w:rsidR="008934A0" w:rsidRPr="00F94B22" w:rsidRDefault="008934A0" w:rsidP="008934A0">
      <w:r w:rsidRPr="00F94B22">
        <w:rPr>
          <w:rFonts w:hint="eastAsia"/>
        </w:rPr>
        <w:t>B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以太网交换机</w:t>
      </w:r>
    </w:p>
    <w:p w:rsidR="008934A0" w:rsidRPr="00F94B22" w:rsidRDefault="008934A0" w:rsidP="008934A0">
      <w:r w:rsidRPr="00F94B22">
        <w:rPr>
          <w:rFonts w:hint="eastAsia"/>
        </w:rPr>
        <w:t>C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网桥</w:t>
      </w:r>
    </w:p>
    <w:p w:rsidR="00D03B3D" w:rsidRPr="00F94B22" w:rsidRDefault="008934A0" w:rsidP="008934A0">
      <w:r w:rsidRPr="00F94B22">
        <w:rPr>
          <w:rFonts w:hint="eastAsia"/>
        </w:rPr>
        <w:t>D</w:t>
      </w:r>
      <w:r w:rsidRPr="00F94B22">
        <w:rPr>
          <w:rFonts w:hint="eastAsia"/>
        </w:rPr>
        <w:t>、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网关</w:t>
      </w:r>
    </w:p>
    <w:p w:rsidR="00D9000D" w:rsidRPr="00F94B22" w:rsidRDefault="00D9000D" w:rsidP="00D03B3D"/>
    <w:p w:rsidR="00D9000D" w:rsidRPr="00F94B22" w:rsidRDefault="00D9000D" w:rsidP="00D03B3D"/>
    <w:p w:rsidR="00D03B3D" w:rsidRPr="00F94B22" w:rsidRDefault="00D9000D" w:rsidP="00D03B3D">
      <w:r w:rsidRPr="00F94B22">
        <w:rPr>
          <w:rFonts w:hint="eastAsia"/>
        </w:rPr>
        <w:t>第二部分</w:t>
      </w:r>
      <w:r w:rsidRPr="00F94B22">
        <w:rPr>
          <w:rFonts w:hint="eastAsia"/>
        </w:rPr>
        <w:t xml:space="preserve"> </w:t>
      </w:r>
      <w:r w:rsidRPr="00F94B22">
        <w:rPr>
          <w:rFonts w:hint="eastAsia"/>
        </w:rPr>
        <w:t>实验题</w:t>
      </w:r>
    </w:p>
    <w:p w:rsidR="00D9000D" w:rsidRPr="00F94B22" w:rsidRDefault="00D9000D" w:rsidP="00D03B3D">
      <w:proofErr w:type="gramStart"/>
      <w:r w:rsidRPr="00F94B22">
        <w:rPr>
          <w:rFonts w:hint="eastAsia"/>
        </w:rPr>
        <w:t>一</w:t>
      </w:r>
      <w:proofErr w:type="gramEnd"/>
      <w:r w:rsidRPr="00F94B22">
        <w:rPr>
          <w:rFonts w:hint="eastAsia"/>
        </w:rPr>
        <w:t>：拓扑图如下</w:t>
      </w:r>
    </w:p>
    <w:p w:rsidR="00D9000D" w:rsidRPr="00F94B22" w:rsidRDefault="00D9000D" w:rsidP="00D03B3D">
      <w:r w:rsidRPr="00F94B22">
        <w:rPr>
          <w:noProof/>
        </w:rPr>
        <w:drawing>
          <wp:inline distT="0" distB="0" distL="0" distR="0" wp14:anchorId="07BFF536" wp14:editId="6A2ED7EE">
            <wp:extent cx="4362450" cy="351773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454" cy="35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D" w:rsidRPr="00F94B22" w:rsidRDefault="00D9000D" w:rsidP="00D9000D">
      <w:r w:rsidRPr="00F94B22">
        <w:rPr>
          <w:rFonts w:hint="eastAsia"/>
        </w:rPr>
        <w:t>二：要求</w:t>
      </w:r>
    </w:p>
    <w:p w:rsidR="00D9000D" w:rsidRPr="00F94B22" w:rsidRDefault="00D9000D" w:rsidP="00D9000D">
      <w:r w:rsidRPr="00F94B22">
        <w:rPr>
          <w:rFonts w:hint="eastAsia"/>
        </w:rPr>
        <w:t>1</w:t>
      </w:r>
      <w:r w:rsidRPr="00F94B22">
        <w:rPr>
          <w:rFonts w:hint="eastAsia"/>
        </w:rPr>
        <w:t>：</w:t>
      </w:r>
    </w:p>
    <w:p w:rsidR="00D9000D" w:rsidRPr="00F94B22" w:rsidRDefault="00D9000D" w:rsidP="00D9000D">
      <w:pPr>
        <w:ind w:firstLineChars="50" w:firstLine="105"/>
      </w:pPr>
      <w:r w:rsidRPr="00F94B22">
        <w:rPr>
          <w:rFonts w:hint="eastAsia"/>
        </w:rPr>
        <w:t xml:space="preserve">PC1 </w:t>
      </w:r>
      <w:r w:rsidRPr="00F94B22">
        <w:rPr>
          <w:rFonts w:hint="eastAsia"/>
        </w:rPr>
        <w:t>属于</w:t>
      </w:r>
      <w:r w:rsidRPr="00F94B22">
        <w:rPr>
          <w:rFonts w:hint="eastAsia"/>
        </w:rPr>
        <w:t xml:space="preserve">VLAN10  </w:t>
      </w:r>
      <w:r w:rsidRPr="00F94B22">
        <w:rPr>
          <w:rFonts w:hint="eastAsia"/>
        </w:rPr>
        <w:t>通过</w:t>
      </w:r>
      <w:r w:rsidRPr="00F94B22">
        <w:rPr>
          <w:rFonts w:hint="eastAsia"/>
        </w:rPr>
        <w:t>DHCP</w:t>
      </w:r>
      <w:r w:rsidRPr="00F94B22">
        <w:rPr>
          <w:rFonts w:hint="eastAsia"/>
        </w:rPr>
        <w:t>获得一个</w:t>
      </w:r>
      <w:r w:rsidRPr="00F94B22">
        <w:rPr>
          <w:rFonts w:hint="eastAsia"/>
        </w:rPr>
        <w:t>192.168.10.x</w:t>
      </w:r>
      <w:r w:rsidRPr="00F94B22">
        <w:rPr>
          <w:rFonts w:hint="eastAsia"/>
        </w:rPr>
        <w:t>的地址</w:t>
      </w:r>
    </w:p>
    <w:p w:rsidR="00D9000D" w:rsidRPr="00F94B22" w:rsidRDefault="00D9000D" w:rsidP="00D9000D">
      <w:pPr>
        <w:ind w:firstLineChars="50" w:firstLine="105"/>
      </w:pPr>
      <w:r w:rsidRPr="00F94B22">
        <w:rPr>
          <w:rFonts w:hint="eastAsia"/>
        </w:rPr>
        <w:lastRenderedPageBreak/>
        <w:t>PC2</w:t>
      </w:r>
      <w:r w:rsidRPr="00F94B22">
        <w:rPr>
          <w:rFonts w:hint="eastAsia"/>
        </w:rPr>
        <w:t>属于</w:t>
      </w:r>
      <w:r w:rsidRPr="00F94B22">
        <w:rPr>
          <w:rFonts w:hint="eastAsia"/>
        </w:rPr>
        <w:t xml:space="preserve">VLAN20  </w:t>
      </w:r>
      <w:r w:rsidRPr="00F94B22">
        <w:rPr>
          <w:rFonts w:hint="eastAsia"/>
        </w:rPr>
        <w:t>通过</w:t>
      </w:r>
      <w:r w:rsidRPr="00F94B22">
        <w:rPr>
          <w:rFonts w:hint="eastAsia"/>
        </w:rPr>
        <w:t>DHCP</w:t>
      </w:r>
      <w:r w:rsidRPr="00F94B22">
        <w:rPr>
          <w:rFonts w:hint="eastAsia"/>
        </w:rPr>
        <w:t>获得一个</w:t>
      </w:r>
      <w:r w:rsidRPr="00F94B22">
        <w:rPr>
          <w:rFonts w:hint="eastAsia"/>
        </w:rPr>
        <w:t>192.168.20.x</w:t>
      </w:r>
      <w:r w:rsidRPr="00F94B22">
        <w:rPr>
          <w:rFonts w:hint="eastAsia"/>
        </w:rPr>
        <w:t>的地址</w:t>
      </w:r>
    </w:p>
    <w:p w:rsidR="00D9000D" w:rsidRPr="00F94B22" w:rsidRDefault="00D9000D" w:rsidP="00D9000D">
      <w:pPr>
        <w:ind w:firstLineChars="50" w:firstLine="105"/>
      </w:pPr>
    </w:p>
    <w:p w:rsidR="00D9000D" w:rsidRPr="00F94B22" w:rsidRDefault="00D9000D" w:rsidP="00D9000D">
      <w:pPr>
        <w:ind w:firstLineChars="50" w:firstLine="105"/>
      </w:pPr>
      <w:r w:rsidRPr="00F94B22">
        <w:rPr>
          <w:rFonts w:hint="eastAsia"/>
        </w:rPr>
        <w:t xml:space="preserve"> web email</w:t>
      </w:r>
      <w:r w:rsidRPr="00F94B22">
        <w:rPr>
          <w:rFonts w:hint="eastAsia"/>
        </w:rPr>
        <w:t>属于</w:t>
      </w:r>
      <w:r w:rsidRPr="00F94B22">
        <w:rPr>
          <w:rFonts w:hint="eastAsia"/>
        </w:rPr>
        <w:t xml:space="preserve">VLAN30 </w:t>
      </w:r>
      <w:r w:rsidRPr="00F94B22">
        <w:rPr>
          <w:rFonts w:hint="eastAsia"/>
        </w:rPr>
        <w:t>通过</w:t>
      </w:r>
      <w:r w:rsidRPr="00F94B22">
        <w:rPr>
          <w:rFonts w:hint="eastAsia"/>
        </w:rPr>
        <w:t>DHCP</w:t>
      </w:r>
      <w:r w:rsidRPr="00F94B22">
        <w:rPr>
          <w:rFonts w:hint="eastAsia"/>
        </w:rPr>
        <w:t>获得一个</w:t>
      </w:r>
      <w:r w:rsidRPr="00F94B22">
        <w:rPr>
          <w:rFonts w:hint="eastAsia"/>
        </w:rPr>
        <w:t>192.168.30.x</w:t>
      </w:r>
      <w:r w:rsidRPr="00F94B22">
        <w:rPr>
          <w:rFonts w:hint="eastAsia"/>
        </w:rPr>
        <w:t>的地址</w:t>
      </w:r>
    </w:p>
    <w:p w:rsidR="00D9000D" w:rsidRPr="00F94B22" w:rsidRDefault="00D9000D" w:rsidP="00D9000D">
      <w:r w:rsidRPr="00F94B22">
        <w:rPr>
          <w:rFonts w:hint="eastAsia"/>
        </w:rPr>
        <w:t>其中</w:t>
      </w:r>
      <w:r w:rsidRPr="00F94B22">
        <w:rPr>
          <w:rFonts w:hint="eastAsia"/>
        </w:rPr>
        <w:t>SW1</w:t>
      </w:r>
      <w:r w:rsidRPr="00F94B22">
        <w:rPr>
          <w:rFonts w:hint="eastAsia"/>
        </w:rPr>
        <w:t>作为</w:t>
      </w:r>
      <w:r w:rsidRPr="00F94B22">
        <w:rPr>
          <w:rFonts w:hint="eastAsia"/>
        </w:rPr>
        <w:t>DHCP</w:t>
      </w:r>
      <w:r w:rsidRPr="00F94B22">
        <w:rPr>
          <w:rFonts w:hint="eastAsia"/>
        </w:rPr>
        <w:t>服务器</w:t>
      </w:r>
    </w:p>
    <w:p w:rsidR="00D9000D" w:rsidRPr="00F94B22" w:rsidRDefault="00D9000D" w:rsidP="00D9000D">
      <w:r w:rsidRPr="00F94B22">
        <w:rPr>
          <w:rFonts w:hint="eastAsia"/>
        </w:rPr>
        <w:t>2</w:t>
      </w:r>
      <w:r w:rsidRPr="00F94B22">
        <w:rPr>
          <w:rFonts w:hint="eastAsia"/>
        </w:rPr>
        <w:t>：内网通信只能用静态路由和默认路由</w:t>
      </w:r>
    </w:p>
    <w:p w:rsidR="00D9000D" w:rsidRPr="00F94B22" w:rsidRDefault="00D9000D" w:rsidP="00D9000D">
      <w:r w:rsidRPr="00F94B22">
        <w:rPr>
          <w:rFonts w:hint="eastAsia"/>
        </w:rPr>
        <w:t>3</w:t>
      </w:r>
      <w:r w:rsidRPr="00F94B22">
        <w:rPr>
          <w:rFonts w:hint="eastAsia"/>
        </w:rPr>
        <w:t>：所有设备都通过</w:t>
      </w:r>
      <w:r w:rsidRPr="00F94B22">
        <w:rPr>
          <w:rFonts w:hint="eastAsia"/>
        </w:rPr>
        <w:t>R1</w:t>
      </w:r>
      <w:r w:rsidRPr="00F94B22">
        <w:rPr>
          <w:rFonts w:hint="eastAsia"/>
        </w:rPr>
        <w:t>出去上网（</w:t>
      </w:r>
      <w:r w:rsidRPr="00F94B22">
        <w:rPr>
          <w:rFonts w:hint="eastAsia"/>
        </w:rPr>
        <w:t>NAT</w:t>
      </w:r>
      <w:r w:rsidRPr="00F94B22">
        <w:rPr>
          <w:rFonts w:hint="eastAsia"/>
        </w:rPr>
        <w:t>），都能访问</w:t>
      </w:r>
      <w:r w:rsidRPr="00F94B22">
        <w:rPr>
          <w:rFonts w:hint="eastAsia"/>
        </w:rPr>
        <w:t>R2</w:t>
      </w:r>
      <w:r w:rsidRPr="00F94B22">
        <w:rPr>
          <w:rFonts w:hint="eastAsia"/>
        </w:rPr>
        <w:t>的</w:t>
      </w:r>
      <w:r w:rsidRPr="00F94B22">
        <w:rPr>
          <w:rFonts w:hint="eastAsia"/>
        </w:rPr>
        <w:t>2.2.2.2</w:t>
      </w:r>
      <w:r w:rsidRPr="00F94B22">
        <w:rPr>
          <w:rFonts w:hint="eastAsia"/>
        </w:rPr>
        <w:t>环回口</w:t>
      </w:r>
    </w:p>
    <w:p w:rsidR="00D9000D" w:rsidRPr="00D9000D" w:rsidRDefault="00D9000D" w:rsidP="00D9000D">
      <w:r w:rsidRPr="00F94B22">
        <w:rPr>
          <w:rFonts w:hint="eastAsia"/>
        </w:rPr>
        <w:t>4</w:t>
      </w:r>
      <w:r w:rsidRPr="00F94B22">
        <w:rPr>
          <w:rFonts w:hint="eastAsia"/>
        </w:rPr>
        <w:t>：只允许</w:t>
      </w:r>
      <w:r w:rsidRPr="00F94B22">
        <w:rPr>
          <w:rFonts w:hint="eastAsia"/>
        </w:rPr>
        <w:t>PC1</w:t>
      </w:r>
      <w:r w:rsidRPr="00F94B22">
        <w:rPr>
          <w:rFonts w:hint="eastAsia"/>
        </w:rPr>
        <w:t>可以访问</w:t>
      </w:r>
      <w:r w:rsidRPr="00F94B22">
        <w:rPr>
          <w:rFonts w:hint="eastAsia"/>
        </w:rPr>
        <w:t>web</w:t>
      </w:r>
      <w:r w:rsidRPr="00F94B22">
        <w:rPr>
          <w:rFonts w:hint="eastAsia"/>
        </w:rPr>
        <w:t>服务器的</w:t>
      </w:r>
      <w:r w:rsidRPr="00F94B22">
        <w:rPr>
          <w:rFonts w:hint="eastAsia"/>
        </w:rPr>
        <w:t>80</w:t>
      </w:r>
      <w:r w:rsidRPr="00F94B22">
        <w:rPr>
          <w:rFonts w:hint="eastAsia"/>
        </w:rPr>
        <w:t>端口，只允许</w:t>
      </w:r>
      <w:r w:rsidRPr="00F94B22">
        <w:rPr>
          <w:rFonts w:hint="eastAsia"/>
        </w:rPr>
        <w:t>PC2</w:t>
      </w:r>
      <w:r w:rsidRPr="00F94B22">
        <w:rPr>
          <w:rFonts w:hint="eastAsia"/>
        </w:rPr>
        <w:t>访问</w:t>
      </w:r>
      <w:r w:rsidRPr="00F94B22">
        <w:rPr>
          <w:rFonts w:hint="eastAsia"/>
        </w:rPr>
        <w:t>email</w:t>
      </w:r>
      <w:r w:rsidRPr="00F94B22">
        <w:rPr>
          <w:rFonts w:hint="eastAsia"/>
        </w:rPr>
        <w:t>服务器</w:t>
      </w:r>
    </w:p>
    <w:sectPr w:rsidR="00D9000D" w:rsidRPr="00D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11" w:rsidRDefault="007F2E11" w:rsidP="00451C16">
      <w:r>
        <w:separator/>
      </w:r>
    </w:p>
  </w:endnote>
  <w:endnote w:type="continuationSeparator" w:id="0">
    <w:p w:rsidR="007F2E11" w:rsidRDefault="007F2E11" w:rsidP="0045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11" w:rsidRDefault="007F2E11" w:rsidP="00451C16">
      <w:r>
        <w:separator/>
      </w:r>
    </w:p>
  </w:footnote>
  <w:footnote w:type="continuationSeparator" w:id="0">
    <w:p w:rsidR="007F2E11" w:rsidRDefault="007F2E11" w:rsidP="0045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4242"/>
        </w:tabs>
        <w:ind w:left="4242" w:hanging="420"/>
      </w:pPr>
    </w:lvl>
    <w:lvl w:ilvl="2">
      <w:start w:val="1"/>
      <w:numFmt w:val="lowerRoman"/>
      <w:lvlText w:val="%3."/>
      <w:lvlJc w:val="right"/>
      <w:pPr>
        <w:tabs>
          <w:tab w:val="num" w:pos="4662"/>
        </w:tabs>
        <w:ind w:left="4662" w:hanging="420"/>
      </w:pPr>
    </w:lvl>
    <w:lvl w:ilvl="3">
      <w:start w:val="1"/>
      <w:numFmt w:val="decimal"/>
      <w:lvlText w:val="%4."/>
      <w:lvlJc w:val="left"/>
      <w:pPr>
        <w:tabs>
          <w:tab w:val="num" w:pos="5082"/>
        </w:tabs>
        <w:ind w:left="5082" w:hanging="420"/>
      </w:pPr>
    </w:lvl>
    <w:lvl w:ilvl="4">
      <w:start w:val="1"/>
      <w:numFmt w:val="lowerLetter"/>
      <w:lvlText w:val="%5)"/>
      <w:lvlJc w:val="left"/>
      <w:pPr>
        <w:tabs>
          <w:tab w:val="num" w:pos="5502"/>
        </w:tabs>
        <w:ind w:left="5502" w:hanging="420"/>
      </w:pPr>
    </w:lvl>
    <w:lvl w:ilvl="5">
      <w:start w:val="1"/>
      <w:numFmt w:val="lowerRoman"/>
      <w:lvlText w:val="%6."/>
      <w:lvlJc w:val="right"/>
      <w:pPr>
        <w:tabs>
          <w:tab w:val="num" w:pos="5922"/>
        </w:tabs>
        <w:ind w:left="5922" w:hanging="420"/>
      </w:pPr>
    </w:lvl>
    <w:lvl w:ilvl="6">
      <w:start w:val="1"/>
      <w:numFmt w:val="decimal"/>
      <w:lvlText w:val="%7."/>
      <w:lvlJc w:val="left"/>
      <w:pPr>
        <w:tabs>
          <w:tab w:val="num" w:pos="6342"/>
        </w:tabs>
        <w:ind w:left="6342" w:hanging="420"/>
      </w:pPr>
    </w:lvl>
    <w:lvl w:ilvl="7">
      <w:start w:val="1"/>
      <w:numFmt w:val="lowerLetter"/>
      <w:lvlText w:val="%8)"/>
      <w:lvlJc w:val="left"/>
      <w:pPr>
        <w:tabs>
          <w:tab w:val="num" w:pos="6762"/>
        </w:tabs>
        <w:ind w:left="6762" w:hanging="420"/>
      </w:pPr>
    </w:lvl>
    <w:lvl w:ilvl="8">
      <w:start w:val="1"/>
      <w:numFmt w:val="lowerRoman"/>
      <w:lvlText w:val="%9."/>
      <w:lvlJc w:val="right"/>
      <w:pPr>
        <w:tabs>
          <w:tab w:val="num" w:pos="7182"/>
        </w:tabs>
        <w:ind w:left="7182" w:hanging="420"/>
      </w:pPr>
    </w:lvl>
  </w:abstractNum>
  <w:abstractNum w:abstractNumId="3">
    <w:nsid w:val="00000010"/>
    <w:multiLevelType w:val="multilevel"/>
    <w:tmpl w:val="00000010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9"/>
    <w:multiLevelType w:val="multilevel"/>
    <w:tmpl w:val="00000019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2A"/>
    <w:rsid w:val="001A2AC9"/>
    <w:rsid w:val="003A672A"/>
    <w:rsid w:val="0040628B"/>
    <w:rsid w:val="00451C16"/>
    <w:rsid w:val="00501B88"/>
    <w:rsid w:val="005D75DD"/>
    <w:rsid w:val="007F2E11"/>
    <w:rsid w:val="008934A0"/>
    <w:rsid w:val="00A32A4D"/>
    <w:rsid w:val="00D03B3D"/>
    <w:rsid w:val="00D9000D"/>
    <w:rsid w:val="00F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C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2A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2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C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2AC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857</Words>
  <Characters>4887</Characters>
  <Application>Microsoft Office Word</Application>
  <DocSecurity>0</DocSecurity>
  <Lines>40</Lines>
  <Paragraphs>11</Paragraphs>
  <ScaleCrop>false</ScaleCrop>
  <Company>Microsoft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</dc:creator>
  <cp:lastModifiedBy>lw</cp:lastModifiedBy>
  <cp:revision>2</cp:revision>
  <dcterms:created xsi:type="dcterms:W3CDTF">2014-12-09T04:16:00Z</dcterms:created>
  <dcterms:modified xsi:type="dcterms:W3CDTF">2014-12-09T04:17:00Z</dcterms:modified>
</cp:coreProperties>
</file>